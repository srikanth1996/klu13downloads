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8F" w:rsidRDefault="00DA0792">
      <w:pPr>
        <w:spacing w:before="60"/>
        <w:ind w:left="237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NUN</w:t>
      </w:r>
      <w:r>
        <w:rPr>
          <w:rFonts w:ascii="Arial" w:eastAsia="Arial" w:hAnsi="Arial" w:cs="Arial"/>
          <w:b/>
          <w:spacing w:val="3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4"/>
          <w:sz w:val="28"/>
          <w:szCs w:val="28"/>
        </w:rPr>
        <w:t>S</w:t>
      </w:r>
      <w:r>
        <w:rPr>
          <w:rFonts w:ascii="Arial" w:eastAsia="Arial" w:hAnsi="Arial" w:cs="Arial"/>
          <w:b/>
          <w:spacing w:val="-8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I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3"/>
          <w:sz w:val="28"/>
          <w:szCs w:val="28"/>
        </w:rPr>
        <w:t>R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3"/>
          <w:sz w:val="28"/>
          <w:szCs w:val="28"/>
        </w:rPr>
        <w:t>N</w:t>
      </w:r>
      <w:r>
        <w:rPr>
          <w:rFonts w:ascii="Arial" w:eastAsia="Arial" w:hAnsi="Arial" w:cs="Arial"/>
          <w:b/>
          <w:spacing w:val="-1"/>
          <w:sz w:val="28"/>
          <w:szCs w:val="28"/>
        </w:rPr>
        <w:t>ADH</w:t>
      </w:r>
      <w:r>
        <w:rPr>
          <w:rFonts w:ascii="Arial" w:eastAsia="Arial" w:hAnsi="Arial" w:cs="Arial"/>
          <w:b/>
          <w:sz w:val="28"/>
          <w:szCs w:val="28"/>
        </w:rPr>
        <w:t>EER G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A</w:t>
      </w:r>
    </w:p>
    <w:p w:rsidR="0017508F" w:rsidRDefault="00DA0792">
      <w:pPr>
        <w:spacing w:before="52"/>
        <w:ind w:right="123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Email: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hyperlink r:id="rId5">
        <w:r>
          <w:rPr>
            <w:rFonts w:ascii="Bookman Old Style" w:eastAsia="Bookman Old Style" w:hAnsi="Bookman Old Style" w:cs="Bookman Old Style"/>
            <w:spacing w:val="1"/>
            <w:w w:val="99"/>
          </w:rPr>
          <w:t>r</w:t>
        </w:r>
        <w:r>
          <w:rPr>
            <w:rFonts w:ascii="Bookman Old Style" w:eastAsia="Bookman Old Style" w:hAnsi="Bookman Old Style" w:cs="Bookman Old Style"/>
            <w:w w:val="99"/>
          </w:rPr>
          <w:t>ana</w:t>
        </w:r>
        <w:r>
          <w:rPr>
            <w:rFonts w:ascii="Bookman Old Style" w:eastAsia="Bookman Old Style" w:hAnsi="Bookman Old Style" w:cs="Bookman Old Style"/>
            <w:spacing w:val="-1"/>
            <w:w w:val="99"/>
          </w:rPr>
          <w:t>d</w:t>
        </w:r>
        <w:r>
          <w:rPr>
            <w:rFonts w:ascii="Bookman Old Style" w:eastAsia="Bookman Old Style" w:hAnsi="Bookman Old Style" w:cs="Bookman Old Style"/>
            <w:w w:val="99"/>
          </w:rPr>
          <w:t>h</w:t>
        </w:r>
        <w:r>
          <w:rPr>
            <w:rFonts w:ascii="Bookman Old Style" w:eastAsia="Bookman Old Style" w:hAnsi="Bookman Old Style" w:cs="Bookman Old Style"/>
            <w:spacing w:val="2"/>
            <w:w w:val="99"/>
          </w:rPr>
          <w:t>e</w:t>
        </w:r>
        <w:r>
          <w:rPr>
            <w:rFonts w:ascii="Bookman Old Style" w:eastAsia="Bookman Old Style" w:hAnsi="Bookman Old Style" w:cs="Bookman Old Style"/>
            <w:w w:val="99"/>
          </w:rPr>
          <w:t>e</w:t>
        </w:r>
        <w:r>
          <w:rPr>
            <w:rFonts w:ascii="Bookman Old Style" w:eastAsia="Bookman Old Style" w:hAnsi="Bookman Old Style" w:cs="Bookman Old Style"/>
            <w:spacing w:val="1"/>
            <w:w w:val="99"/>
          </w:rPr>
          <w:t>r</w:t>
        </w:r>
        <w:r>
          <w:rPr>
            <w:rFonts w:ascii="Bookman Old Style" w:eastAsia="Bookman Old Style" w:hAnsi="Bookman Old Style" w:cs="Bookman Old Style"/>
            <w:w w:val="99"/>
          </w:rPr>
          <w:t>g</w:t>
        </w:r>
        <w:r>
          <w:rPr>
            <w:rFonts w:ascii="Bookman Old Style" w:eastAsia="Bookman Old Style" w:hAnsi="Bookman Old Style" w:cs="Bookman Old Style"/>
            <w:spacing w:val="2"/>
            <w:w w:val="99"/>
          </w:rPr>
          <w:t>u</w:t>
        </w:r>
        <w:r>
          <w:rPr>
            <w:rFonts w:ascii="Bookman Old Style" w:eastAsia="Bookman Old Style" w:hAnsi="Bookman Old Style" w:cs="Bookman Old Style"/>
            <w:spacing w:val="-1"/>
            <w:w w:val="99"/>
          </w:rPr>
          <w:t>p</w:t>
        </w:r>
        <w:r>
          <w:rPr>
            <w:rFonts w:ascii="Bookman Old Style" w:eastAsia="Bookman Old Style" w:hAnsi="Bookman Old Style" w:cs="Bookman Old Style"/>
            <w:spacing w:val="1"/>
            <w:w w:val="99"/>
          </w:rPr>
          <w:t>t</w:t>
        </w:r>
        <w:r>
          <w:rPr>
            <w:rFonts w:ascii="Bookman Old Style" w:eastAsia="Bookman Old Style" w:hAnsi="Bookman Old Style" w:cs="Bookman Old Style"/>
            <w:w w:val="99"/>
          </w:rPr>
          <w:t>h</w:t>
        </w:r>
        <w:r>
          <w:rPr>
            <w:rFonts w:ascii="Bookman Old Style" w:eastAsia="Bookman Old Style" w:hAnsi="Bookman Old Style" w:cs="Bookman Old Style"/>
            <w:spacing w:val="2"/>
            <w:w w:val="99"/>
          </w:rPr>
          <w:t>a</w:t>
        </w:r>
        <w:r>
          <w:rPr>
            <w:rFonts w:ascii="Bookman Old Style" w:eastAsia="Bookman Old Style" w:hAnsi="Bookman Old Style" w:cs="Bookman Old Style"/>
            <w:w w:val="99"/>
          </w:rPr>
          <w:t>nunna@</w:t>
        </w:r>
        <w:r>
          <w:rPr>
            <w:rFonts w:ascii="Bookman Old Style" w:eastAsia="Bookman Old Style" w:hAnsi="Bookman Old Style" w:cs="Bookman Old Style"/>
            <w:spacing w:val="2"/>
            <w:w w:val="99"/>
          </w:rPr>
          <w:t>g</w:t>
        </w:r>
        <w:r>
          <w:rPr>
            <w:rFonts w:ascii="Bookman Old Style" w:eastAsia="Bookman Old Style" w:hAnsi="Bookman Old Style" w:cs="Bookman Old Style"/>
            <w:w w:val="99"/>
          </w:rPr>
          <w:t>mail</w:t>
        </w:r>
        <w:r>
          <w:rPr>
            <w:rFonts w:ascii="Bookman Old Style" w:eastAsia="Bookman Old Style" w:hAnsi="Bookman Old Style" w:cs="Bookman Old Style"/>
            <w:spacing w:val="1"/>
            <w:w w:val="99"/>
          </w:rPr>
          <w:t>.</w:t>
        </w:r>
        <w:r>
          <w:rPr>
            <w:rFonts w:ascii="Bookman Old Style" w:eastAsia="Bookman Old Style" w:hAnsi="Bookman Old Style" w:cs="Bookman Old Style"/>
            <w:spacing w:val="2"/>
            <w:w w:val="99"/>
          </w:rPr>
          <w:t>c</w:t>
        </w:r>
        <w:r>
          <w:rPr>
            <w:rFonts w:ascii="Bookman Old Style" w:eastAsia="Bookman Old Style" w:hAnsi="Bookman Old Style" w:cs="Bookman Old Style"/>
            <w:spacing w:val="-1"/>
            <w:w w:val="99"/>
          </w:rPr>
          <w:t>o</w:t>
        </w:r>
        <w:r>
          <w:rPr>
            <w:rFonts w:ascii="Bookman Old Style" w:eastAsia="Bookman Old Style" w:hAnsi="Bookman Old Style" w:cs="Bookman Old Style"/>
            <w:w w:val="99"/>
          </w:rPr>
          <w:t>m</w:t>
        </w:r>
      </w:hyperlink>
    </w:p>
    <w:p w:rsidR="0017508F" w:rsidRDefault="00DA0792">
      <w:pPr>
        <w:spacing w:line="220" w:lineRule="exact"/>
        <w:ind w:right="121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  <w:position w:val="-1"/>
        </w:rPr>
        <w:t>P</w:t>
      </w:r>
      <w:r>
        <w:rPr>
          <w:rFonts w:ascii="Bookman Old Style" w:eastAsia="Bookman Old Style" w:hAnsi="Bookman Old Style" w:cs="Bookman Old Style"/>
          <w:position w:val="-1"/>
        </w:rPr>
        <w:t>h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n</w:t>
      </w:r>
      <w:r>
        <w:rPr>
          <w:rFonts w:ascii="Bookman Old Style" w:eastAsia="Bookman Old Style" w:hAnsi="Bookman Old Style" w:cs="Bookman Old Style"/>
          <w:position w:val="-1"/>
        </w:rPr>
        <w:t>e: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w w:val="99"/>
          <w:position w:val="-1"/>
        </w:rPr>
        <w:t>+</w:t>
      </w:r>
      <w:r>
        <w:rPr>
          <w:rFonts w:ascii="Bookman Old Style" w:eastAsia="Bookman Old Style" w:hAnsi="Bookman Old Style" w:cs="Bookman Old Style"/>
          <w:spacing w:val="-1"/>
          <w:w w:val="99"/>
          <w:position w:val="-1"/>
        </w:rPr>
        <w:t>9</w:t>
      </w:r>
      <w:r>
        <w:rPr>
          <w:rFonts w:ascii="Bookman Old Style" w:eastAsia="Bookman Old Style" w:hAnsi="Bookman Old Style" w:cs="Bookman Old Style"/>
          <w:spacing w:val="2"/>
          <w:w w:val="99"/>
          <w:position w:val="-1"/>
        </w:rPr>
        <w:t>1</w:t>
      </w:r>
      <w:r>
        <w:rPr>
          <w:rFonts w:ascii="Bookman Old Style" w:eastAsia="Bookman Old Style" w:hAnsi="Bookman Old Style" w:cs="Bookman Old Style"/>
          <w:w w:val="99"/>
          <w:position w:val="-1"/>
        </w:rPr>
        <w:t>-</w:t>
      </w:r>
      <w:r>
        <w:rPr>
          <w:rFonts w:ascii="Bookman Old Style" w:eastAsia="Bookman Old Style" w:hAnsi="Bookman Old Style" w:cs="Bookman Old Style"/>
          <w:spacing w:val="1"/>
          <w:w w:val="99"/>
          <w:position w:val="-1"/>
        </w:rPr>
        <w:t>99</w:t>
      </w:r>
      <w:r>
        <w:rPr>
          <w:rFonts w:ascii="Bookman Old Style" w:eastAsia="Bookman Old Style" w:hAnsi="Bookman Old Style" w:cs="Bookman Old Style"/>
          <w:spacing w:val="-1"/>
          <w:w w:val="99"/>
          <w:position w:val="-1"/>
        </w:rPr>
        <w:t>6</w:t>
      </w:r>
      <w:r>
        <w:rPr>
          <w:rFonts w:ascii="Bookman Old Style" w:eastAsia="Bookman Old Style" w:hAnsi="Bookman Old Style" w:cs="Bookman Old Style"/>
          <w:spacing w:val="1"/>
          <w:w w:val="99"/>
          <w:position w:val="-1"/>
        </w:rPr>
        <w:t>384</w:t>
      </w:r>
      <w:r>
        <w:rPr>
          <w:rFonts w:ascii="Bookman Old Style" w:eastAsia="Bookman Old Style" w:hAnsi="Bookman Old Style" w:cs="Bookman Old Style"/>
          <w:spacing w:val="-1"/>
          <w:w w:val="99"/>
          <w:position w:val="-1"/>
        </w:rPr>
        <w:t>6</w:t>
      </w:r>
      <w:r>
        <w:rPr>
          <w:rFonts w:ascii="Bookman Old Style" w:eastAsia="Bookman Old Style" w:hAnsi="Bookman Old Style" w:cs="Bookman Old Style"/>
          <w:spacing w:val="1"/>
          <w:w w:val="99"/>
          <w:position w:val="-1"/>
        </w:rPr>
        <w:t>16</w:t>
      </w:r>
      <w:r>
        <w:rPr>
          <w:rFonts w:ascii="Bookman Old Style" w:eastAsia="Bookman Old Style" w:hAnsi="Bookman Old Style" w:cs="Bookman Old Style"/>
          <w:w w:val="99"/>
          <w:position w:val="-1"/>
        </w:rPr>
        <w:t>7</w:t>
      </w:r>
    </w:p>
    <w:p w:rsidR="0017508F" w:rsidRDefault="0017508F">
      <w:pPr>
        <w:spacing w:before="7" w:line="180" w:lineRule="exact"/>
        <w:rPr>
          <w:sz w:val="18"/>
          <w:szCs w:val="18"/>
        </w:rPr>
      </w:pPr>
    </w:p>
    <w:p w:rsidR="0017508F" w:rsidRDefault="00DA0792">
      <w:pPr>
        <w:spacing w:before="31" w:line="220" w:lineRule="exact"/>
        <w:ind w:left="252"/>
        <w:rPr>
          <w:rFonts w:ascii="Bookman Old Style" w:eastAsia="Bookman Old Style" w:hAnsi="Bookman Old Style" w:cs="Bookman Old Style"/>
        </w:rPr>
      </w:pPr>
      <w:r>
        <w:pict>
          <v:group id="_x0000_s1096" style="position:absolute;left:0;text-align:left;margin-left:71.4pt;margin-top:-2.95pt;width:450.6pt;height:21.95pt;z-index:-251663872;mso-position-horizontal-relative:page" coordorigin="1428,-59" coordsize="9012,4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1445;top:-21;width:8995;height:401">
              <v:imagedata r:id="rId6" o:title=""/>
            </v:shape>
            <v:shape id="_x0000_s1101" type="#_x0000_t75" style="position:absolute;left:1464;top:70;width:8954;height:218">
              <v:imagedata r:id="rId7" o:title=""/>
            </v:shape>
            <v:shape id="_x0000_s1100" type="#_x0000_t75" style="position:absolute;left:1438;top:-50;width:8971;height:377">
              <v:imagedata r:id="rId8" o:title=""/>
            </v:shape>
            <v:group id="_x0000_s1097" style="position:absolute;left:1438;top:-50;width:8971;height:377" coordorigin="1438,-50" coordsize="8971,377">
              <v:shape id="_x0000_s1099" style="position:absolute;left:1438;top:-50;width:8971;height:377" coordorigin="1438,-50" coordsize="8971,377" path="m1438,327r8971,l10409,-50r-8971,l1438,327xe" filled="f" strokecolor="#c8c8c8" strokeweight=".96pt">
                <v:path arrowok="t"/>
              </v:shape>
              <v:shape id="_x0000_s1098" type="#_x0000_t75" style="position:absolute;left:1447;top:32;width:8950;height:214">
                <v:imagedata r:id="rId9" o:title=""/>
              </v:shape>
            </v:group>
            <w10:wrap anchorx="page"/>
          </v:group>
        </w:pic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R</w:t>
      </w:r>
      <w:r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position w:val="-1"/>
        </w:rPr>
        <w:t>BJ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position w:val="-1"/>
        </w:rPr>
        <w:t>T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I</w:t>
      </w:r>
      <w:r>
        <w:rPr>
          <w:rFonts w:ascii="Bookman Old Style" w:eastAsia="Bookman Old Style" w:hAnsi="Bookman Old Style" w:cs="Bookman Old Style"/>
          <w:position w:val="-1"/>
        </w:rPr>
        <w:t>VE</w:t>
      </w:r>
    </w:p>
    <w:p w:rsidR="0017508F" w:rsidRDefault="0017508F">
      <w:pPr>
        <w:spacing w:before="15" w:line="220" w:lineRule="exact"/>
        <w:rPr>
          <w:sz w:val="22"/>
          <w:szCs w:val="22"/>
        </w:rPr>
      </w:pPr>
    </w:p>
    <w:p w:rsidR="0017508F" w:rsidRDefault="00DA0792">
      <w:pPr>
        <w:spacing w:before="34" w:line="220" w:lineRule="exact"/>
        <w:ind w:left="100" w:right="8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me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w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web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ig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er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e</w:t>
      </w:r>
      <w:r>
        <w:rPr>
          <w:rFonts w:ascii="Bookman Old Style" w:eastAsia="Bookman Old Style" w:hAnsi="Bookman Old Style" w:cs="Bookman Old Style"/>
        </w:rPr>
        <w:t>med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5"/>
        </w:rPr>
        <w:t>y</w:t>
      </w:r>
      <w:r>
        <w:rPr>
          <w:rFonts w:ascii="Bookman Old Style" w:eastAsia="Bookman Old Style" w:hAnsi="Bookman Old Style" w:cs="Bookman Old Style"/>
        </w:rPr>
        <w:t>.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sp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t</w:t>
      </w:r>
      <w:r>
        <w:rPr>
          <w:rFonts w:ascii="Bookman Old Style" w:eastAsia="Bookman Old Style" w:hAnsi="Bookman Old Style" w:cs="Bookman Old Style"/>
        </w:rPr>
        <w:t xml:space="preserve">o </w:t>
      </w:r>
      <w:r>
        <w:rPr>
          <w:rFonts w:ascii="Bookman Old Style" w:eastAsia="Bookman Old Style" w:hAnsi="Bookman Old Style" w:cs="Bookman Old Style"/>
          <w:spacing w:val="1"/>
        </w:rPr>
        <w:t>b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</w:rPr>
        <w:t>sf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 s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du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 my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il</w:t>
      </w:r>
      <w:r>
        <w:rPr>
          <w:rFonts w:ascii="Bookman Old Style" w:eastAsia="Bookman Old Style" w:hAnsi="Bookman Old Style" w:cs="Bookman Old Style"/>
          <w:spacing w:val="1"/>
        </w:rPr>
        <w:t>it</w:t>
      </w:r>
      <w:r>
        <w:rPr>
          <w:rFonts w:ascii="Bookman Old Style" w:eastAsia="Bookman Old Style" w:hAnsi="Bookman Old Style" w:cs="Bookman Old Style"/>
        </w:rPr>
        <w:t>y.</w:t>
      </w:r>
    </w:p>
    <w:p w:rsidR="0017508F" w:rsidRDefault="0017508F">
      <w:pPr>
        <w:spacing w:before="15" w:line="240" w:lineRule="exact"/>
        <w:rPr>
          <w:sz w:val="24"/>
          <w:szCs w:val="24"/>
        </w:rPr>
      </w:pPr>
    </w:p>
    <w:p w:rsidR="0017508F" w:rsidRDefault="00DA0792">
      <w:pPr>
        <w:spacing w:before="31" w:line="220" w:lineRule="exact"/>
        <w:ind w:left="252"/>
        <w:rPr>
          <w:rFonts w:ascii="Bookman Old Style" w:eastAsia="Bookman Old Style" w:hAnsi="Bookman Old Style" w:cs="Bookman Old Style"/>
        </w:rPr>
      </w:pPr>
      <w:r>
        <w:pict>
          <v:group id="_x0000_s1089" style="position:absolute;left:0;text-align:left;margin-left:71.4pt;margin-top:-3.1pt;width:450.4pt;height:21.9pt;z-index:-251662848;mso-position-horizontal-relative:page" coordorigin="1428,-62" coordsize="9008,438">
            <v:shape id="_x0000_s1095" type="#_x0000_t75" style="position:absolute;left:1445;top:-23;width:8992;height:400">
              <v:imagedata r:id="rId10" o:title=""/>
            </v:shape>
            <v:shape id="_x0000_s1094" type="#_x0000_t75" style="position:absolute;left:1464;top:70;width:8951;height:217">
              <v:imagedata r:id="rId11" o:title=""/>
            </v:shape>
            <v:shape id="_x0000_s1093" type="#_x0000_t75" style="position:absolute;left:1438;top:-52;width:8971;height:379">
              <v:imagedata r:id="rId12" o:title=""/>
            </v:shape>
            <v:group id="_x0000_s1090" style="position:absolute;left:1438;top:-52;width:8971;height:379" coordorigin="1438,-52" coordsize="8971,379">
              <v:shape id="_x0000_s1092" style="position:absolute;left:1438;top:-52;width:8971;height:379" coordorigin="1438,-52" coordsize="8971,379" path="m1438,327r8971,l10409,-52r-8971,l1438,327xe" filled="f" strokecolor="#c8c8c8" strokeweight=".96pt">
                <v:path arrowok="t"/>
              </v:shape>
              <v:shape id="_x0000_s1091" type="#_x0000_t75" style="position:absolute;left:1447;top:32;width:8950;height:216">
                <v:imagedata r:id="rId9" o:title=""/>
              </v:shape>
            </v:group>
            <w10:wrap anchorx="page"/>
          </v:group>
        </w:pict>
      </w:r>
      <w:r>
        <w:rPr>
          <w:rFonts w:ascii="Bookman Old Style" w:eastAsia="Bookman Old Style" w:hAnsi="Bookman Old Style" w:cs="Bookman Old Style"/>
          <w:position w:val="-1"/>
        </w:rPr>
        <w:t>ACA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D</w:t>
      </w:r>
      <w:r>
        <w:rPr>
          <w:rFonts w:ascii="Bookman Old Style" w:eastAsia="Bookman Old Style" w:hAnsi="Bookman Old Style" w:cs="Bookman Old Style"/>
          <w:position w:val="-1"/>
        </w:rPr>
        <w:t>EM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position w:val="-1"/>
        </w:rPr>
        <w:t>S</w:t>
      </w:r>
    </w:p>
    <w:p w:rsidR="0017508F" w:rsidRDefault="0017508F">
      <w:pPr>
        <w:spacing w:line="200" w:lineRule="exact"/>
      </w:pPr>
    </w:p>
    <w:p w:rsidR="0017508F" w:rsidRDefault="0017508F">
      <w:pPr>
        <w:spacing w:before="3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069"/>
        <w:gridCol w:w="1352"/>
        <w:gridCol w:w="2074"/>
        <w:gridCol w:w="1445"/>
      </w:tblGrid>
      <w:tr w:rsidR="0017508F">
        <w:trPr>
          <w:trHeight w:hRule="exact" w:val="550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77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Co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f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tu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46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titut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28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f</w:t>
            </w:r>
          </w:p>
          <w:p w:rsidR="0017508F" w:rsidRDefault="00DA0792">
            <w:pPr>
              <w:spacing w:before="34"/>
              <w:ind w:left="27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Pass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2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Bo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d/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v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4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Perc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</w:p>
        </w:tc>
      </w:tr>
      <w:tr w:rsidR="0017508F">
        <w:trPr>
          <w:trHeight w:hRule="exact" w:val="1090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2" w:right="1249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ch</w:t>
            </w:r>
            <w:proofErr w:type="spellEnd"/>
          </w:p>
          <w:p w:rsidR="0017508F" w:rsidRDefault="00DA0792">
            <w:pPr>
              <w:spacing w:before="34" w:line="276" w:lineRule="auto"/>
              <w:ind w:left="102" w:right="35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cs</w:t>
            </w:r>
            <w:r>
              <w:rPr>
                <w:rFonts w:ascii="Bookman Old Style" w:eastAsia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 xml:space="preserve">d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 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ginee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 L Un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si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2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01</w:t>
            </w:r>
            <w:r>
              <w:rPr>
                <w:rFonts w:ascii="Bookman Old Style" w:eastAsia="Bookman Old Style" w:hAnsi="Bookman Old Style" w:cs="Bookman Old Style"/>
              </w:rPr>
              <w:t>7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6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Au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</w:p>
        </w:tc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8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.1</w:t>
            </w:r>
            <w:r>
              <w:rPr>
                <w:rFonts w:ascii="Bookman Old Style" w:eastAsia="Bookman Old Style" w:hAnsi="Bookman Old Style" w:cs="Bookman Old Style"/>
              </w:rPr>
              <w:t>9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</w:p>
          <w:p w:rsidR="0017508F" w:rsidRDefault="00DA0792">
            <w:pPr>
              <w:spacing w:before="34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Up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3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-</w:t>
            </w: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17508F">
        <w:trPr>
          <w:trHeight w:hRule="exact" w:val="818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9" w:line="260" w:lineRule="exact"/>
              <w:rPr>
                <w:sz w:val="26"/>
                <w:szCs w:val="26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me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ia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e(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MP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)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aya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Jun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</w:p>
          <w:p w:rsidR="0017508F" w:rsidRDefault="00DA0792">
            <w:pPr>
              <w:spacing w:before="36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Co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ege</w:t>
            </w:r>
          </w:p>
          <w:p w:rsidR="0017508F" w:rsidRDefault="00DA0792">
            <w:pPr>
              <w:spacing w:before="34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el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re</w:t>
            </w:r>
            <w:r>
              <w:rPr>
                <w:rFonts w:ascii="Bookman Old Style" w:eastAsia="Bookman Old Style" w:hAnsi="Bookman Old Style" w:cs="Bookman Old Style"/>
              </w:rPr>
              <w:t>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2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01</w:t>
            </w: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E,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ra</w:t>
            </w:r>
          </w:p>
          <w:p w:rsidR="0017508F" w:rsidRDefault="00DA0792">
            <w:pPr>
              <w:spacing w:before="36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464" w:right="46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w w:val="99"/>
              </w:rPr>
              <w:t>92</w:t>
            </w:r>
            <w:r>
              <w:rPr>
                <w:rFonts w:ascii="Bookman Old Style" w:eastAsia="Bookman Old Style" w:hAnsi="Bookman Old Style" w:cs="Bookman Old Style"/>
                <w:spacing w:val="3"/>
                <w:w w:val="99"/>
              </w:rPr>
              <w:t>.</w:t>
            </w:r>
            <w:r>
              <w:rPr>
                <w:rFonts w:ascii="Bookman Old Style" w:eastAsia="Bookman Old Style" w:hAnsi="Bookman Old Style" w:cs="Bookman Old Style"/>
                <w:w w:val="99"/>
              </w:rPr>
              <w:t>1</w:t>
            </w:r>
          </w:p>
        </w:tc>
      </w:tr>
      <w:tr w:rsidR="0017508F">
        <w:trPr>
          <w:trHeight w:hRule="exact" w:val="821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9" w:line="260" w:lineRule="exact"/>
              <w:rPr>
                <w:sz w:val="26"/>
                <w:szCs w:val="26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10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position w:val="5"/>
                <w:sz w:val="13"/>
                <w:szCs w:val="13"/>
              </w:rPr>
              <w:t>t</w:t>
            </w:r>
            <w:r>
              <w:rPr>
                <w:rFonts w:ascii="Bookman Old Style" w:eastAsia="Bookman Old Style" w:hAnsi="Bookman Old Style" w:cs="Bookman Old Style"/>
                <w:position w:val="5"/>
                <w:sz w:val="13"/>
                <w:szCs w:val="13"/>
              </w:rPr>
              <w:t>h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2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an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76" w:lineRule="auto"/>
              <w:ind w:left="100" w:right="110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Ra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9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</w:rPr>
              <w:t>ha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igh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Sch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l (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el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2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01</w:t>
            </w: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ndh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</w:p>
          <w:p w:rsidR="0017508F" w:rsidRDefault="00DA0792">
            <w:pPr>
              <w:spacing w:before="34"/>
              <w:ind w:left="1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1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ind w:left="436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93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1</w:t>
            </w:r>
            <w:r>
              <w:rPr>
                <w:rFonts w:ascii="Bookman Old Style" w:eastAsia="Bookman Old Style" w:hAnsi="Bookman Old Style" w:cs="Bookman Old Style"/>
              </w:rPr>
              <w:t>7</w:t>
            </w:r>
          </w:p>
        </w:tc>
      </w:tr>
    </w:tbl>
    <w:p w:rsidR="0017508F" w:rsidRDefault="0017508F">
      <w:pPr>
        <w:spacing w:before="18" w:line="220" w:lineRule="exact"/>
        <w:rPr>
          <w:sz w:val="22"/>
          <w:szCs w:val="22"/>
        </w:rPr>
      </w:pPr>
    </w:p>
    <w:p w:rsidR="0017508F" w:rsidRDefault="00DA0792">
      <w:pPr>
        <w:spacing w:before="31" w:line="220" w:lineRule="exact"/>
        <w:ind w:left="252"/>
        <w:rPr>
          <w:rFonts w:ascii="Bookman Old Style" w:eastAsia="Bookman Old Style" w:hAnsi="Bookman Old Style" w:cs="Bookman Old Style"/>
        </w:rPr>
      </w:pPr>
      <w:r>
        <w:pict>
          <v:group id="_x0000_s1082" style="position:absolute;left:0;text-align:left;margin-left:71.4pt;margin-top:-3.1pt;width:450.4pt;height:23.45pt;z-index:-251661824;mso-position-horizontal-relative:page" coordorigin="1428,-62" coordsize="9008,469">
            <v:shape id="_x0000_s1088" type="#_x0000_t75" style="position:absolute;left:1445;top:-24;width:8992;height:431">
              <v:imagedata r:id="rId13" o:title=""/>
            </v:shape>
            <v:shape id="_x0000_s1087" type="#_x0000_t75" style="position:absolute;left:1464;top:70;width:8951;height:248">
              <v:imagedata r:id="rId14" o:title=""/>
            </v:shape>
            <v:shape id="_x0000_s1086" type="#_x0000_t75" style="position:absolute;left:1438;top:-53;width:8971;height:410">
              <v:imagedata r:id="rId15" o:title=""/>
            </v:shape>
            <v:group id="_x0000_s1083" style="position:absolute;left:1438;top:-53;width:8971;height:410" coordorigin="1438,-53" coordsize="8971,410">
              <v:shape id="_x0000_s1085" style="position:absolute;left:1438;top:-53;width:8971;height:410" coordorigin="1438,-53" coordsize="8971,410" path="m1438,358r8971,l10409,-53r-8971,l1438,358xe" filled="f" strokecolor="#c8c8c8" strokeweight=".96pt">
                <v:path arrowok="t"/>
              </v:shape>
              <v:shape id="_x0000_s1084" type="#_x0000_t75" style="position:absolute;left:1447;top:31;width:8950;height:247">
                <v:imagedata r:id="rId16" o:title=""/>
              </v:shape>
            </v:group>
            <w10:wrap anchorx="page"/>
          </v:group>
        </w:pict>
      </w:r>
      <w:r>
        <w:rPr>
          <w:rFonts w:ascii="Bookman Old Style" w:eastAsia="Bookman Old Style" w:hAnsi="Bookman Old Style" w:cs="Bookman Old Style"/>
          <w:position w:val="-1"/>
        </w:rPr>
        <w:t>TE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H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N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position w:val="-1"/>
        </w:rPr>
        <w:t>AL</w:t>
      </w:r>
      <w:r>
        <w:rPr>
          <w:rFonts w:ascii="Bookman Old Style" w:eastAsia="Bookman Old Style" w:hAnsi="Bookman Old Style" w:cs="Bookman Old Style"/>
          <w:spacing w:val="-10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EXPO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S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R</w:t>
      </w:r>
      <w:r>
        <w:rPr>
          <w:rFonts w:ascii="Bookman Old Style" w:eastAsia="Bookman Old Style" w:hAnsi="Bookman Old Style" w:cs="Bookman Old Style"/>
          <w:position w:val="-1"/>
        </w:rPr>
        <w:t>E</w:t>
      </w:r>
    </w:p>
    <w:p w:rsidR="0017508F" w:rsidRDefault="0017508F">
      <w:pPr>
        <w:spacing w:before="7" w:line="180" w:lineRule="exact"/>
        <w:rPr>
          <w:sz w:val="19"/>
          <w:szCs w:val="19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3"/>
        <w:gridCol w:w="4703"/>
      </w:tblGrid>
      <w:tr w:rsidR="0017508F">
        <w:trPr>
          <w:trHeight w:hRule="exact" w:val="550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2" w:line="120" w:lineRule="exact"/>
              <w:rPr>
                <w:sz w:val="13"/>
                <w:szCs w:val="13"/>
              </w:rPr>
            </w:pPr>
          </w:p>
          <w:p w:rsidR="0017508F" w:rsidRDefault="00DA0792">
            <w:pPr>
              <w:ind w:left="73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ign</w:t>
            </w:r>
            <w:r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ft</w:t>
            </w:r>
            <w:r>
              <w:rPr>
                <w:rFonts w:ascii="Bookman Old Style" w:eastAsia="Bookman Old Style" w:hAnsi="Bookman Old Style" w:cs="Bookman Old Style"/>
              </w:rPr>
              <w:t>wa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ici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ncy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DA0792">
            <w:pPr>
              <w:spacing w:line="220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t>M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pacing w:val="21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3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bV</w:t>
            </w:r>
            <w:r>
              <w:rPr>
                <w:rFonts w:ascii="Bookman Old Style" w:eastAsia="Bookman Old Style" w:hAnsi="Bookman Old Style" w:cs="Bookman Old Style"/>
              </w:rPr>
              <w:t>iew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pacing w:val="21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la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pacing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pacing w:val="2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X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li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x,</w:t>
            </w:r>
          </w:p>
          <w:p w:rsidR="0017508F" w:rsidRDefault="00DA0792">
            <w:pPr>
              <w:spacing w:before="36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p,</w:t>
            </w:r>
            <w:r>
              <w:rPr>
                <w:rFonts w:ascii="Bookman Old Style" w:eastAsia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ff</w:t>
            </w:r>
            <w:r>
              <w:rPr>
                <w:rFonts w:ascii="Bookman Old Style" w:eastAsia="Bookman Old Style" w:hAnsi="Bookman Old Style" w:cs="Bookman Old Style"/>
              </w:rPr>
              <w:t>ice</w:t>
            </w:r>
            <w:r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>
              <w:rPr>
                <w:rFonts w:ascii="Bookman Old Style" w:eastAsia="Bookman Old Style" w:hAnsi="Bookman Old Style" w:cs="Bookman Old Style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ic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wi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proofErr w:type="spellEnd"/>
          </w:p>
        </w:tc>
      </w:tr>
      <w:tr w:rsidR="0017508F">
        <w:trPr>
          <w:trHeight w:hRule="exact" w:val="506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85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mi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lan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gu</w:t>
            </w:r>
            <w:r>
              <w:rPr>
                <w:rFonts w:ascii="Bookman Old Style" w:eastAsia="Bookman Old Style" w:hAnsi="Bookman Old Style" w:cs="Bookman Old Style"/>
              </w:rPr>
              <w:t>ag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(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+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+</w:t>
            </w:r>
            <w:r>
              <w:rPr>
                <w:rFonts w:ascii="Bookman Old Style" w:eastAsia="Bookman Old Style" w:hAnsi="Bookman Old Style" w:cs="Bookman Old Style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Ja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a,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V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il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g,</w:t>
            </w:r>
            <w:r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</w:rPr>
              <w:t>ly</w:t>
            </w:r>
          </w:p>
        </w:tc>
      </w:tr>
      <w:tr w:rsidR="0017508F">
        <w:trPr>
          <w:trHeight w:hRule="exact" w:val="507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1"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09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rku</w:t>
            </w:r>
            <w:r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Lang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ag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(s)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1"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5</w:t>
            </w:r>
            <w:r>
              <w:rPr>
                <w:rFonts w:ascii="Bookman Old Style" w:eastAsia="Bookman Old Style" w:hAnsi="Bookman Old Style" w:cs="Bookman Old Style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17508F">
        <w:trPr>
          <w:trHeight w:hRule="exact" w:val="504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21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y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em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</w:rPr>
              <w:t>W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do</w:t>
            </w:r>
            <w:r>
              <w:rPr>
                <w:rFonts w:ascii="Bookman Old Style" w:eastAsia="Bookman Old Style" w:hAnsi="Bookman Old Style" w:cs="Bookman Old Style"/>
                <w:spacing w:val="3"/>
              </w:rPr>
              <w:t>w</w:t>
            </w:r>
            <w:r>
              <w:rPr>
                <w:rFonts w:ascii="Bookman Old Style" w:eastAsia="Bookman Old Style" w:hAnsi="Bookman Old Style" w:cs="Bookman Old Style"/>
              </w:rPr>
              <w:t>s,</w:t>
            </w:r>
            <w:r>
              <w:rPr>
                <w:rFonts w:ascii="Bookman Old Style" w:eastAsia="Bookman Old Style" w:hAnsi="Bookman Old Style" w:cs="Bookman Old Style"/>
                <w:spacing w:val="-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bu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4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</w:p>
        </w:tc>
      </w:tr>
      <w:tr w:rsidR="0017508F">
        <w:trPr>
          <w:trHeight w:hRule="exact" w:val="506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3"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502" w:right="150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w w:val="99"/>
              </w:rPr>
              <w:t>F</w:t>
            </w:r>
            <w:r>
              <w:rPr>
                <w:rFonts w:ascii="Bookman Old Style" w:eastAsia="Bookman Old Style" w:hAnsi="Bookman Old Style" w:cs="Bookman Old Style"/>
                <w:spacing w:val="1"/>
                <w:w w:val="99"/>
              </w:rPr>
              <w:t>r</w:t>
            </w:r>
            <w:r>
              <w:rPr>
                <w:rFonts w:ascii="Bookman Old Style" w:eastAsia="Bookman Old Style" w:hAnsi="Bookman Old Style" w:cs="Bookman Old Style"/>
                <w:w w:val="99"/>
              </w:rPr>
              <w:t>am</w:t>
            </w:r>
            <w:r>
              <w:rPr>
                <w:rFonts w:ascii="Bookman Old Style" w:eastAsia="Bookman Old Style" w:hAnsi="Bookman Old Style" w:cs="Bookman Old Style"/>
                <w:spacing w:val="-1"/>
                <w:w w:val="99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3"/>
                <w:w w:val="99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  <w:w w:val="99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  <w:w w:val="99"/>
              </w:rPr>
              <w:t>r</w:t>
            </w:r>
            <w:r>
              <w:rPr>
                <w:rFonts w:ascii="Bookman Old Style" w:eastAsia="Bookman Old Style" w:hAnsi="Bookman Old Style" w:cs="Bookman Old Style"/>
                <w:w w:val="99"/>
              </w:rPr>
              <w:t>k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508F" w:rsidRDefault="0017508F">
            <w:pPr>
              <w:spacing w:before="3" w:line="100" w:lineRule="exact"/>
              <w:rPr>
                <w:sz w:val="11"/>
                <w:szCs w:val="11"/>
              </w:rPr>
            </w:pPr>
          </w:p>
          <w:p w:rsidR="0017508F" w:rsidRDefault="00DA0792">
            <w:pPr>
              <w:ind w:left="102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>er</w:t>
            </w:r>
          </w:p>
        </w:tc>
      </w:tr>
    </w:tbl>
    <w:p w:rsidR="0017508F" w:rsidRDefault="001C40AD">
      <w:pPr>
        <w:spacing w:before="7" w:line="220" w:lineRule="exact"/>
        <w:rPr>
          <w:sz w:val="22"/>
          <w:szCs w:val="22"/>
        </w:rPr>
      </w:pPr>
      <w:r>
        <w:pict>
          <v:group id="_x0000_s1075" style="position:absolute;margin-left:73.75pt;margin-top:8.25pt;width:450.4pt;height:21.8pt;z-index:-251660800;mso-position-horizontal-relative:page;mso-position-vertical-relative:text" coordorigin="1430,-62" coordsize="9008,436">
            <v:shape id="_x0000_s1081" type="#_x0000_t75" style="position:absolute;left:1447;top:-23;width:8992;height:397">
              <v:imagedata r:id="rId17" o:title=""/>
            </v:shape>
            <v:shape id="_x0000_s1080" type="#_x0000_t75" style="position:absolute;left:1466;top:70;width:8951;height:212">
              <v:imagedata r:id="rId7" o:title=""/>
            </v:shape>
            <v:shape id="_x0000_s1079" type="#_x0000_t75" style="position:absolute;left:1440;top:-52;width:8971;height:377">
              <v:imagedata r:id="rId18" o:title=""/>
            </v:shape>
            <v:group id="_x0000_s1076" style="position:absolute;left:1440;top:-52;width:8971;height:377" coordorigin="1440,-52" coordsize="8971,377">
              <v:shape id="_x0000_s1078" style="position:absolute;left:1440;top:-52;width:8971;height:377" coordorigin="1440,-52" coordsize="8971,377" path="m1440,325r8971,l10411,-52r-8971,l1440,325xe" filled="f" strokecolor="#c8c8c8" strokeweight=".96pt">
                <v:path arrowok="t"/>
              </v:shape>
              <v:shape id="_x0000_s1077" type="#_x0000_t75" style="position:absolute;left:1450;top:32;width:8950;height:211">
                <v:imagedata r:id="rId9" o:title=""/>
              </v:shape>
            </v:group>
            <w10:wrap anchorx="page"/>
          </v:group>
        </w:pict>
      </w:r>
    </w:p>
    <w:p w:rsidR="0017508F" w:rsidRDefault="00DA0792">
      <w:pPr>
        <w:spacing w:before="32" w:line="240" w:lineRule="exact"/>
        <w:ind w:left="254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</w:rPr>
        <w:t>P</w:t>
      </w:r>
      <w:r>
        <w:rPr>
          <w:b/>
          <w:spacing w:val="-1"/>
          <w:position w:val="-1"/>
          <w:sz w:val="22"/>
          <w:szCs w:val="22"/>
        </w:rPr>
        <w:t>RO</w:t>
      </w:r>
      <w:r>
        <w:rPr>
          <w:b/>
          <w:position w:val="-1"/>
          <w:sz w:val="22"/>
          <w:szCs w:val="22"/>
        </w:rPr>
        <w:t>J</w:t>
      </w:r>
      <w:r>
        <w:rPr>
          <w:b/>
          <w:spacing w:val="-1"/>
          <w:position w:val="-1"/>
          <w:sz w:val="22"/>
          <w:szCs w:val="22"/>
        </w:rPr>
        <w:t>ECT</w:t>
      </w:r>
      <w:r>
        <w:rPr>
          <w:b/>
          <w:position w:val="-1"/>
          <w:sz w:val="22"/>
          <w:szCs w:val="22"/>
        </w:rPr>
        <w:t>S</w:t>
      </w:r>
    </w:p>
    <w:p w:rsidR="0017508F" w:rsidRDefault="0017508F">
      <w:pPr>
        <w:spacing w:before="8" w:line="140" w:lineRule="exact"/>
        <w:rPr>
          <w:sz w:val="15"/>
          <w:szCs w:val="15"/>
        </w:rPr>
      </w:pPr>
    </w:p>
    <w:p w:rsidR="0017508F" w:rsidRDefault="00DA0792">
      <w:pPr>
        <w:spacing w:before="32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</w:rPr>
        <w:t>IMPLEM</w:t>
      </w:r>
      <w:r>
        <w:rPr>
          <w:rFonts w:ascii="Bookman Old Style" w:eastAsia="Bookman Old Style" w:hAnsi="Bookman Old Style" w:cs="Bookman Old Style"/>
          <w:spacing w:val="3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3"/>
        </w:rPr>
        <w:t>A</w:t>
      </w:r>
      <w:r>
        <w:rPr>
          <w:rFonts w:ascii="Bookman Old Style" w:eastAsia="Bookman Old Style" w:hAnsi="Bookman Old Style" w:cs="Bookman Old Style"/>
        </w:rPr>
        <w:t>T</w:t>
      </w:r>
      <w:bookmarkStart w:id="0" w:name="_GoBack"/>
      <w:bookmarkEnd w:id="0"/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9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F</w:t>
      </w:r>
      <w:r>
        <w:rPr>
          <w:rFonts w:ascii="Bookman Old Style" w:eastAsia="Bookman Old Style" w:hAnsi="Bookman Old Style" w:cs="Bookman Old Style"/>
        </w:rPr>
        <w:t>RE</w:t>
      </w:r>
      <w:r>
        <w:rPr>
          <w:rFonts w:ascii="Bookman Old Style" w:eastAsia="Bookman Old Style" w:hAnsi="Bookman Old Style" w:cs="Bookman Old Style"/>
          <w:spacing w:val="1"/>
        </w:rPr>
        <w:t>E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B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X</w:t>
      </w:r>
    </w:p>
    <w:p w:rsidR="0017508F" w:rsidRDefault="0017508F">
      <w:pPr>
        <w:spacing w:before="8" w:line="100" w:lineRule="exact"/>
        <w:rPr>
          <w:sz w:val="11"/>
          <w:szCs w:val="11"/>
        </w:rPr>
      </w:pP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lement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en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fr</w:t>
      </w:r>
      <w:r>
        <w:rPr>
          <w:rFonts w:ascii="Bookman Old Style" w:eastAsia="Bookman Old Style" w:hAnsi="Bookman Old Style" w:cs="Bookman Old Style"/>
        </w:rPr>
        <w:t>ee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li</w:t>
      </w:r>
      <w:r>
        <w:rPr>
          <w:rFonts w:ascii="Bookman Old Style" w:eastAsia="Bookman Old Style" w:hAnsi="Bookman Old Style" w:cs="Bookman Old Style"/>
          <w:spacing w:val="1"/>
        </w:rPr>
        <w:t>nt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so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p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ne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w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k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-1"/>
        </w:rPr>
        <w:t>ou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 xml:space="preserve"> o</w:t>
      </w:r>
      <w:r>
        <w:rPr>
          <w:rFonts w:ascii="Bookman Old Style" w:eastAsia="Bookman Old Style" w:hAnsi="Bookman Old Style" w:cs="Bookman Old Style"/>
        </w:rPr>
        <w:t>wn.</w:t>
      </w:r>
    </w:p>
    <w:p w:rsidR="0017508F" w:rsidRDefault="0017508F">
      <w:pPr>
        <w:spacing w:before="6" w:line="100" w:lineRule="exact"/>
        <w:rPr>
          <w:sz w:val="11"/>
          <w:szCs w:val="11"/>
        </w:rPr>
      </w:pP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SPE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S</w:t>
      </w:r>
      <w:r>
        <w:rPr>
          <w:rFonts w:ascii="Bookman Old Style" w:eastAsia="Bookman Old Style" w:hAnsi="Bookman Old Style" w:cs="Bookman Old Style"/>
        </w:rPr>
        <w:t>IG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  <w:spacing w:val="3"/>
        </w:rPr>
        <w:t>A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</w:rPr>
        <w:t>YSIS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TLAB</w:t>
      </w:r>
    </w:p>
    <w:p w:rsidR="0017508F" w:rsidRDefault="0017508F">
      <w:pPr>
        <w:spacing w:before="8" w:line="100" w:lineRule="exact"/>
        <w:rPr>
          <w:sz w:val="11"/>
          <w:szCs w:val="11"/>
        </w:rPr>
      </w:pP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2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p</w:t>
      </w:r>
      <w:r>
        <w:rPr>
          <w:rFonts w:ascii="Bookman Old Style" w:eastAsia="Bookman Old Style" w:hAnsi="Bookman Old Style" w:cs="Bookman Old Style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MA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spacing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pr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am</w:t>
      </w:r>
      <w:r>
        <w:rPr>
          <w:rFonts w:ascii="Bookman Old Style" w:eastAsia="Bookman Old Style" w:hAnsi="Bookman Old Style" w:cs="Bookman Old Style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</w:rPr>
        <w:t>so</w:t>
      </w:r>
      <w:r>
        <w:rPr>
          <w:rFonts w:ascii="Bookman Old Style" w:eastAsia="Bookman Old Style" w:hAnsi="Bookman Old Style" w:cs="Bookman Old Style"/>
          <w:spacing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2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24"/>
        </w:rPr>
        <w:t xml:space="preserve"> </w:t>
      </w:r>
      <w:r>
        <w:rPr>
          <w:rFonts w:ascii="Bookman Old Style" w:eastAsia="Bookman Old Style" w:hAnsi="Bookman Old Style" w:cs="Bookman Old Style"/>
        </w:rPr>
        <w:t>analy</w:t>
      </w:r>
      <w:r>
        <w:rPr>
          <w:rFonts w:ascii="Bookman Old Style" w:eastAsia="Bookman Old Style" w:hAnsi="Bookman Old Style" w:cs="Bookman Old Style"/>
          <w:spacing w:val="1"/>
        </w:rPr>
        <w:t>z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24"/>
        </w:rPr>
        <w:t xml:space="preserve"> </w:t>
      </w:r>
      <w:r>
        <w:rPr>
          <w:rFonts w:ascii="Bookman Old Style" w:eastAsia="Bookman Old Style" w:hAnsi="Bookman Old Style" w:cs="Bookman Old Style"/>
        </w:rPr>
        <w:t>cha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is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ics</w:t>
      </w:r>
      <w:r>
        <w:rPr>
          <w:rFonts w:ascii="Bookman Old Style" w:eastAsia="Bookman Old Style" w:hAnsi="Bookman Old Style" w:cs="Bookman Old Style"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26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6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e</w:t>
      </w:r>
      <w:r>
        <w:rPr>
          <w:rFonts w:ascii="Bookman Old Style" w:eastAsia="Bookman Old Style" w:hAnsi="Bookman Old Style" w:cs="Bookman Old Style"/>
        </w:rPr>
        <w:t>ch</w:t>
      </w:r>
      <w:r>
        <w:rPr>
          <w:rFonts w:ascii="Bookman Old Style" w:eastAsia="Bookman Old Style" w:hAnsi="Bookman Old Style" w:cs="Bookman Old Style"/>
          <w:spacing w:val="20"/>
        </w:rPr>
        <w:t xml:space="preserve"> </w:t>
      </w:r>
      <w:r>
        <w:rPr>
          <w:rFonts w:ascii="Bookman Old Style" w:eastAsia="Bookman Old Style" w:hAnsi="Bookman Old Style" w:cs="Bookman Old Style"/>
        </w:rPr>
        <w:t>sig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al</w:t>
      </w:r>
    </w:p>
    <w:p w:rsidR="0017508F" w:rsidRDefault="0017508F">
      <w:pPr>
        <w:spacing w:before="8" w:line="100" w:lineRule="exact"/>
        <w:rPr>
          <w:sz w:val="11"/>
          <w:szCs w:val="11"/>
        </w:rPr>
      </w:pP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2"/>
        </w:rPr>
        <w:t>d</w:t>
      </w:r>
      <w:r>
        <w:rPr>
          <w:rFonts w:ascii="Bookman Old Style" w:eastAsia="Bookman Old Style" w:hAnsi="Bookman Old Style" w:cs="Bookman Old Style"/>
        </w:rPr>
        <w:t>er</w:t>
      </w:r>
      <w:proofErr w:type="gramEnd"/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ou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ndi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ns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li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wi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ise,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wi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-1"/>
        </w:rPr>
        <w:t>ou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ise,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c</w:t>
      </w:r>
      <w:proofErr w:type="spellEnd"/>
      <w:r>
        <w:rPr>
          <w:rFonts w:ascii="Bookman Old Style" w:eastAsia="Bookman Old Style" w:hAnsi="Bookman Old Style" w:cs="Bookman Old Style"/>
        </w:rPr>
        <w:t>….</w:t>
      </w:r>
    </w:p>
    <w:p w:rsidR="0017508F" w:rsidRDefault="0017508F">
      <w:pPr>
        <w:spacing w:before="9" w:line="100" w:lineRule="exact"/>
        <w:rPr>
          <w:sz w:val="11"/>
          <w:szCs w:val="11"/>
        </w:rPr>
      </w:pP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G</w:t>
      </w:r>
      <w:r>
        <w:rPr>
          <w:rFonts w:ascii="Bookman Old Style" w:eastAsia="Bookman Old Style" w:hAnsi="Bookman Old Style" w:cs="Bookman Old Style"/>
        </w:rPr>
        <w:t>PA</w:t>
      </w:r>
      <w:r>
        <w:rPr>
          <w:rFonts w:ascii="Bookman Old Style" w:eastAsia="Bookman Old Style" w:hAnsi="Bookman Old Style" w:cs="Bookman Old Style"/>
          <w:spacing w:val="6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3"/>
        </w:rPr>
        <w:t>A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1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HT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</w:rPr>
        <w:t>L,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SS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JS</w:t>
      </w:r>
    </w:p>
    <w:p w:rsidR="0017508F" w:rsidRDefault="0017508F">
      <w:pPr>
        <w:spacing w:before="6" w:line="100" w:lineRule="exact"/>
        <w:rPr>
          <w:sz w:val="11"/>
          <w:szCs w:val="11"/>
        </w:rPr>
      </w:pPr>
    </w:p>
    <w:p w:rsidR="0017508F" w:rsidRDefault="00DA0792">
      <w:pPr>
        <w:spacing w:line="360" w:lineRule="auto"/>
        <w:ind w:left="460" w:right="8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lay</w:t>
      </w:r>
      <w:r>
        <w:rPr>
          <w:rFonts w:ascii="Bookman Old Style" w:eastAsia="Bookman Old Style" w:hAnsi="Bookman Old Style" w:cs="Bookman Old Style"/>
          <w:spacing w:val="-1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G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</w:rPr>
        <w:t>ent</w:t>
      </w:r>
      <w:r>
        <w:rPr>
          <w:rFonts w:ascii="Bookman Old Style" w:eastAsia="Bookman Old Style" w:hAnsi="Bookman Old Style" w:cs="Bookman Old Style"/>
          <w:spacing w:val="-15"/>
        </w:rPr>
        <w:t xml:space="preserve"> </w:t>
      </w:r>
      <w:r>
        <w:rPr>
          <w:rFonts w:ascii="Bookman Old Style" w:eastAsia="Bookman Old Style" w:hAnsi="Bookman Old Style" w:cs="Bookman Old Style"/>
        </w:rPr>
        <w:t>as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alert</w:t>
      </w:r>
      <w:r>
        <w:rPr>
          <w:rFonts w:ascii="Bookman Old Style" w:eastAsia="Bookman Old Style" w:hAnsi="Bookman Old Style" w:cs="Bookman Old Style"/>
          <w:spacing w:val="-12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w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</w:rPr>
        <w:t>er</w:t>
      </w:r>
      <w:r>
        <w:rPr>
          <w:rFonts w:ascii="Bookman Old Style" w:eastAsia="Bookman Old Style" w:hAnsi="Bookman Old Style" w:cs="Bookman Old Style"/>
          <w:spacing w:val="-1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</w:rPr>
        <w:t>ge</w:t>
      </w:r>
      <w:r>
        <w:rPr>
          <w:rFonts w:ascii="Bookman Old Style" w:eastAsia="Bookman Old Style" w:hAnsi="Bookman Old Style" w:cs="Bookman Old Style"/>
          <w:spacing w:val="1"/>
        </w:rPr>
        <w:t>tt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1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1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ain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 xml:space="preserve">d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m/</w:t>
      </w:r>
      <w:r>
        <w:rPr>
          <w:rFonts w:ascii="Bookman Old Style" w:eastAsia="Bookman Old Style" w:hAnsi="Bookman Old Style" w:cs="Bookman Old Style"/>
          <w:spacing w:val="1"/>
        </w:rPr>
        <w:t>h</w:t>
      </w:r>
      <w:r>
        <w:rPr>
          <w:rFonts w:ascii="Bookman Old Style" w:eastAsia="Bookman Old Style" w:hAnsi="Bookman Old Style" w:cs="Bookman Old Style"/>
        </w:rPr>
        <w:t>er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sp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-2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</w:rPr>
        <w:t>e(s)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</w:rPr>
        <w:t>as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pu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spacing w:before="5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</w:rPr>
        <w:t>SC</w:t>
      </w:r>
      <w:r>
        <w:rPr>
          <w:rFonts w:ascii="Bookman Old Style" w:eastAsia="Bookman Old Style" w:hAnsi="Bookman Old Style" w:cs="Bookman Old Style"/>
          <w:spacing w:val="2"/>
        </w:rPr>
        <w:t>H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F</w:t>
      </w:r>
      <w:r>
        <w:rPr>
          <w:rFonts w:ascii="Bookman Old Style" w:eastAsia="Bookman Old Style" w:hAnsi="Bookman Old Style" w:cs="Bookman Old Style"/>
        </w:rPr>
        <w:t>EE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LL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SYSTEM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++</w:t>
      </w:r>
    </w:p>
    <w:p w:rsidR="0017508F" w:rsidRDefault="0017508F">
      <w:pPr>
        <w:spacing w:before="6" w:line="100" w:lineRule="exact"/>
        <w:rPr>
          <w:sz w:val="11"/>
          <w:szCs w:val="11"/>
        </w:rPr>
      </w:pPr>
    </w:p>
    <w:p w:rsidR="0017508F" w:rsidRDefault="00DA0792">
      <w:pPr>
        <w:spacing w:line="360" w:lineRule="auto"/>
        <w:ind w:left="460" w:right="84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</w:rPr>
        <w:t>ay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chi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4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</w:rPr>
        <w:t>ee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aid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at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3"/>
        </w:rPr>
        <w:t>h</w:t>
      </w:r>
      <w:r>
        <w:rPr>
          <w:rFonts w:ascii="Bookman Old Style" w:eastAsia="Bookman Old Style" w:hAnsi="Bookman Old Style" w:cs="Bookman Old Style"/>
          <w:spacing w:val="-1"/>
        </w:rPr>
        <w:t>oo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ng</w:t>
      </w:r>
      <w:r>
        <w:rPr>
          <w:rFonts w:ascii="Bookman Old Style" w:eastAsia="Bookman Old Style" w:hAnsi="Bookman Old Style" w:cs="Bookman Old Style"/>
          <w:spacing w:val="1"/>
        </w:rPr>
        <w:t xml:space="preserve"> 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-2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 xml:space="preserve">t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C</w:t>
      </w:r>
      <w:r>
        <w:rPr>
          <w:rFonts w:ascii="Bookman Old Style" w:eastAsia="Bookman Old Style" w:hAnsi="Bookman Old Style" w:cs="Bookman Old Style"/>
        </w:rPr>
        <w:t>+</w:t>
      </w:r>
      <w:r>
        <w:rPr>
          <w:rFonts w:ascii="Bookman Old Style" w:eastAsia="Bookman Old Style" w:hAnsi="Bookman Old Style" w:cs="Bookman Old Style"/>
          <w:spacing w:val="1"/>
        </w:rPr>
        <w:t>+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spacing w:before="5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</w:rPr>
        <w:t>ST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3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3"/>
        </w:rPr>
        <w:t>D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ISTR</w:t>
      </w:r>
      <w:r>
        <w:rPr>
          <w:rFonts w:ascii="Bookman Old Style" w:eastAsia="Bookman Old Style" w:hAnsi="Bookman Old Style" w:cs="Bookman Old Style"/>
          <w:spacing w:val="3"/>
        </w:rPr>
        <w:t>A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20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S</w:t>
      </w:r>
      <w:r>
        <w:rPr>
          <w:rFonts w:ascii="Bookman Old Style" w:eastAsia="Bookman Old Style" w:hAnsi="Bookman Old Style" w:cs="Bookman Old Style"/>
        </w:rPr>
        <w:t>YSTEM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</w:rPr>
        <w:t>U</w:t>
      </w:r>
      <w:r>
        <w:rPr>
          <w:rFonts w:ascii="Bookman Old Style" w:eastAsia="Bookman Old Style" w:hAnsi="Bookman Old Style" w:cs="Bookman Old Style"/>
          <w:spacing w:val="3"/>
        </w:rPr>
        <w:t>S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C</w:t>
      </w:r>
    </w:p>
    <w:p w:rsidR="0017508F" w:rsidRDefault="0017508F">
      <w:pPr>
        <w:spacing w:before="8" w:line="100" w:lineRule="exact"/>
        <w:rPr>
          <w:sz w:val="11"/>
          <w:szCs w:val="11"/>
        </w:rPr>
      </w:pP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  <w:sectPr w:rsidR="0017508F">
          <w:pgSz w:w="11920" w:h="16840"/>
          <w:pgMar w:top="1120" w:right="1320" w:bottom="280" w:left="134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it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ai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ud</w:t>
      </w:r>
      <w:r>
        <w:rPr>
          <w:rFonts w:ascii="Bookman Old Style" w:eastAsia="Bookman Old Style" w:hAnsi="Bookman Old Style" w:cs="Bookman Old Style"/>
        </w:rPr>
        <w:t>ent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 xml:space="preserve"> Q</w:t>
      </w:r>
      <w:r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e</w:t>
      </w:r>
    </w:p>
    <w:p w:rsidR="0017508F" w:rsidRDefault="00DA0792">
      <w:pPr>
        <w:spacing w:before="72" w:line="240" w:lineRule="exact"/>
        <w:ind w:left="254"/>
        <w:rPr>
          <w:sz w:val="22"/>
          <w:szCs w:val="22"/>
        </w:rPr>
      </w:pPr>
      <w:r>
        <w:lastRenderedPageBreak/>
        <w:pict>
          <v:group id="_x0000_s1068" style="position:absolute;left:0;text-align:left;margin-left:71.5pt;margin-top:41.05pt;width:450.4pt;height:23.45pt;z-index:-251657728;mso-position-horizontal-relative:page;mso-position-vertical-relative:page" coordorigin="1430,821" coordsize="9008,469">
            <v:shape id="_x0000_s1074" type="#_x0000_t75" style="position:absolute;left:1447;top:859;width:8992;height:431">
              <v:imagedata r:id="rId13" o:title=""/>
            </v:shape>
            <v:shape id="_x0000_s1073" type="#_x0000_t75" style="position:absolute;left:1466;top:950;width:8951;height:248">
              <v:imagedata r:id="rId14" o:title=""/>
            </v:shape>
            <v:shape id="_x0000_s1072" type="#_x0000_t75" style="position:absolute;left:1440;top:830;width:8971;height:410">
              <v:imagedata r:id="rId15" o:title=""/>
            </v:shape>
            <v:group id="_x0000_s1069" style="position:absolute;left:1440;top:830;width:8971;height:410" coordorigin="1440,830" coordsize="8971,410">
              <v:shape id="_x0000_s1071" style="position:absolute;left:1440;top:830;width:8971;height:410" coordorigin="1440,830" coordsize="8971,410" path="m1440,1241r8971,l10411,830r-8971,l1440,1241xe" filled="f" strokecolor="#c8c8c8" strokeweight=".96pt">
                <v:path arrowok="t"/>
              </v:shape>
              <v:shape id="_x0000_s1070" type="#_x0000_t75" style="position:absolute;left:1450;top:912;width:8950;height:247">
                <v:imagedata r:id="rId16" o:title=""/>
              </v:shape>
            </v:group>
            <w10:wrap anchorx="page" anchory="page"/>
          </v:group>
        </w:pict>
      </w:r>
      <w:r>
        <w:rPr>
          <w:b/>
          <w:spacing w:val="-1"/>
          <w:position w:val="-1"/>
          <w:sz w:val="22"/>
          <w:szCs w:val="22"/>
        </w:rPr>
        <w:t>TRA</w:t>
      </w:r>
      <w:r>
        <w:rPr>
          <w:b/>
          <w:position w:val="-1"/>
          <w:sz w:val="22"/>
          <w:szCs w:val="22"/>
        </w:rPr>
        <w:t>INI</w:t>
      </w:r>
      <w:r>
        <w:rPr>
          <w:b/>
          <w:spacing w:val="-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G</w:t>
      </w:r>
      <w:r>
        <w:rPr>
          <w:b/>
          <w:spacing w:val="-1"/>
          <w:position w:val="-1"/>
          <w:sz w:val="22"/>
          <w:szCs w:val="22"/>
        </w:rPr>
        <w:t xml:space="preserve"> AN</w:t>
      </w:r>
      <w:r>
        <w:rPr>
          <w:b/>
          <w:position w:val="-1"/>
          <w:sz w:val="22"/>
          <w:szCs w:val="22"/>
        </w:rPr>
        <w:t>D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IN</w:t>
      </w:r>
      <w:r>
        <w:rPr>
          <w:b/>
          <w:spacing w:val="-1"/>
          <w:position w:val="-1"/>
          <w:sz w:val="22"/>
          <w:szCs w:val="22"/>
        </w:rPr>
        <w:t>TE</w:t>
      </w:r>
      <w:r>
        <w:rPr>
          <w:b/>
          <w:spacing w:val="1"/>
          <w:position w:val="-1"/>
          <w:sz w:val="22"/>
          <w:szCs w:val="22"/>
        </w:rPr>
        <w:t>R</w:t>
      </w:r>
      <w:r>
        <w:rPr>
          <w:b/>
          <w:spacing w:val="-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SH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P</w:t>
      </w:r>
    </w:p>
    <w:p w:rsidR="0017508F" w:rsidRDefault="0017508F">
      <w:pPr>
        <w:spacing w:before="1" w:line="120" w:lineRule="exact"/>
        <w:rPr>
          <w:sz w:val="12"/>
          <w:szCs w:val="12"/>
        </w:rPr>
      </w:pPr>
    </w:p>
    <w:p w:rsidR="0017508F" w:rsidRDefault="0017508F">
      <w:pPr>
        <w:spacing w:line="200" w:lineRule="exact"/>
      </w:pPr>
    </w:p>
    <w:p w:rsidR="0017508F" w:rsidRDefault="00DA0792">
      <w:pPr>
        <w:spacing w:before="32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W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12"/>
        </w:rPr>
        <w:t xml:space="preserve"> </w:t>
      </w:r>
      <w:r>
        <w:rPr>
          <w:rFonts w:ascii="Bookman Old Style" w:eastAsia="Bookman Old Style" w:hAnsi="Bookman Old Style" w:cs="Bookman Old Style"/>
        </w:rPr>
        <w:t>as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</w:rPr>
        <w:t>ainee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3</w:t>
      </w:r>
      <w:r>
        <w:rPr>
          <w:rFonts w:ascii="Bookman Old Style" w:eastAsia="Bookman Old Style" w:hAnsi="Bookman Old Style" w:cs="Bookman Old Style"/>
        </w:rPr>
        <w:t>0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ay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nship</w:t>
      </w:r>
      <w:r>
        <w:rPr>
          <w:rFonts w:ascii="Bookman Old Style" w:eastAsia="Bookman Old Style" w:hAnsi="Bookman Old Style" w:cs="Bookman Old Style"/>
          <w:spacing w:val="-1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4"/>
        </w:rPr>
        <w:t>r</w:t>
      </w:r>
      <w:r>
        <w:rPr>
          <w:rFonts w:ascii="Bookman Old Style" w:eastAsia="Bookman Old Style" w:hAnsi="Bookman Old Style" w:cs="Bookman Old Style"/>
        </w:rPr>
        <w:t>am</w:t>
      </w:r>
      <w:r>
        <w:rPr>
          <w:rFonts w:ascii="Bookman Old Style" w:eastAsia="Bookman Old Style" w:hAnsi="Bookman Old Style" w:cs="Bookman Old Style"/>
          <w:spacing w:val="-1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op</w:t>
      </w:r>
      <w:r>
        <w:rPr>
          <w:rFonts w:ascii="Bookman Old Style" w:eastAsia="Bookman Old Style" w:hAnsi="Bookman Old Style" w:cs="Bookman Old Style"/>
        </w:rPr>
        <w:t>ic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“</w:t>
      </w:r>
      <w:r>
        <w:rPr>
          <w:rFonts w:ascii="Bookman Old Style" w:eastAsia="Bookman Old Style" w:hAnsi="Bookman Old Style" w:cs="Bookman Old Style"/>
        </w:rPr>
        <w:t>Emb</w:t>
      </w:r>
      <w:r>
        <w:rPr>
          <w:rFonts w:ascii="Bookman Old Style" w:eastAsia="Bookman Old Style" w:hAnsi="Bookman Old Style" w:cs="Bookman Old Style"/>
          <w:spacing w:val="1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16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y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  <w:spacing w:val="1"/>
        </w:rPr>
        <w:t>s</w:t>
      </w:r>
      <w:r>
        <w:rPr>
          <w:rFonts w:ascii="Bookman Old Style" w:eastAsia="Bookman Old Style" w:hAnsi="Bookman Old Style" w:cs="Bookman Old Style"/>
        </w:rPr>
        <w:t>”</w:t>
      </w:r>
    </w:p>
    <w:p w:rsidR="0017508F" w:rsidRDefault="00DA0792">
      <w:pPr>
        <w:spacing w:before="1"/>
        <w:ind w:left="460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in</w:t>
      </w:r>
      <w:proofErr w:type="gramEnd"/>
      <w:r>
        <w:rPr>
          <w:rFonts w:ascii="Bookman Old Style" w:eastAsia="Bookman Old Style" w:hAnsi="Bookman Old Style" w:cs="Bookman Old Style"/>
        </w:rPr>
        <w:t xml:space="preserve"> E</w:t>
      </w:r>
      <w:r>
        <w:rPr>
          <w:rFonts w:ascii="Bookman Old Style" w:eastAsia="Bookman Old Style" w:hAnsi="Bookman Old Style" w:cs="Bookman Old Style"/>
          <w:spacing w:val="1"/>
        </w:rPr>
        <w:t>l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cs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rp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ndia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d</w:t>
      </w:r>
      <w:r>
        <w:rPr>
          <w:rFonts w:ascii="Bookman Old Style" w:eastAsia="Bookman Old Style" w:hAnsi="Bookman Old Style" w:cs="Bookman Old Style"/>
          <w:spacing w:val="1"/>
        </w:rPr>
        <w:t>.</w:t>
      </w:r>
      <w:r>
        <w:rPr>
          <w:rFonts w:ascii="Bookman Old Style" w:eastAsia="Bookman Old Style" w:hAnsi="Bookman Old Style" w:cs="Bookman Old Style"/>
        </w:rPr>
        <w:t>,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Sec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nd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  <w:spacing w:val="3"/>
        </w:rPr>
        <w:t>r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d</w:t>
      </w:r>
      <w:proofErr w:type="spellEnd"/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spacing w:line="220" w:lineRule="exact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  <w:position w:val="-1"/>
        </w:rPr>
        <w:t></w:t>
      </w:r>
      <w:r>
        <w:rPr>
          <w:position w:val="-1"/>
        </w:rPr>
        <w:t xml:space="preserve">  </w:t>
      </w:r>
      <w:r>
        <w:rPr>
          <w:spacing w:val="31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tt</w:t>
      </w:r>
      <w:r>
        <w:rPr>
          <w:rFonts w:ascii="Bookman Old Style" w:eastAsia="Bookman Old Style" w:hAnsi="Bookman Old Style" w:cs="Bookman Old Style"/>
          <w:position w:val="-1"/>
        </w:rPr>
        <w:t>en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d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d</w:t>
      </w:r>
      <w:r>
        <w:rPr>
          <w:rFonts w:ascii="Bookman Old Style" w:eastAsia="Bookman Old Style" w:hAnsi="Bookman Old Style" w:cs="Bookman Old Style"/>
          <w:spacing w:val="-9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f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position w:val="-1"/>
        </w:rPr>
        <w:t>r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he</w:t>
      </w:r>
      <w:r>
        <w:rPr>
          <w:rFonts w:ascii="Bookman Old Style" w:eastAsia="Bookman Old Style" w:hAnsi="Bookman Old Style" w:cs="Bookman Old Style"/>
          <w:spacing w:val="-2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rt</w:t>
      </w:r>
      <w:r>
        <w:rPr>
          <w:rFonts w:ascii="Bookman Old Style" w:eastAsia="Bookman Old Style" w:hAnsi="Bookman Old Style" w:cs="Bookman Old Style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f</w:t>
      </w:r>
      <w:r>
        <w:rPr>
          <w:rFonts w:ascii="Bookman Old Style" w:eastAsia="Bookman Old Style" w:hAnsi="Bookman Old Style" w:cs="Bookman Old Style"/>
          <w:position w:val="-1"/>
        </w:rPr>
        <w:t>icate</w:t>
      </w:r>
      <w:r>
        <w:rPr>
          <w:rFonts w:ascii="Bookman Old Style" w:eastAsia="Bookman Old Style" w:hAnsi="Bookman Old Style" w:cs="Bookman Old Style"/>
          <w:spacing w:val="-10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o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>
        <w:rPr>
          <w:rFonts w:ascii="Bookman Old Style" w:eastAsia="Bookman Old Style" w:hAnsi="Bookman Old Style" w:cs="Bookman Old Style"/>
          <w:position w:val="-1"/>
        </w:rPr>
        <w:t>s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s</w:t>
      </w:r>
      <w:r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a</w:t>
      </w:r>
      <w:r>
        <w:rPr>
          <w:rFonts w:ascii="Bookman Old Style" w:eastAsia="Bookman Old Style" w:hAnsi="Bookman Old Style" w:cs="Bookman Old Style"/>
          <w:position w:val="-1"/>
        </w:rPr>
        <w:t>s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d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position w:val="-1"/>
        </w:rPr>
        <w:t>n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position w:val="-1"/>
        </w:rPr>
        <w:t>L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>
        <w:rPr>
          <w:rFonts w:ascii="Bookman Old Style" w:eastAsia="Bookman Old Style" w:hAnsi="Bookman Old Style" w:cs="Bookman Old Style"/>
          <w:position w:val="-1"/>
        </w:rPr>
        <w:t>View</w:t>
      </w:r>
      <w:proofErr w:type="spellEnd"/>
      <w:r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n</w:t>
      </w:r>
      <w:r>
        <w:rPr>
          <w:rFonts w:ascii="Bookman Old Style" w:eastAsia="Bookman Old Style" w:hAnsi="Bookman Old Style" w:cs="Bookman Old Style"/>
          <w:position w:val="-1"/>
        </w:rPr>
        <w:t>d</w:t>
      </w:r>
      <w:r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Ja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v</w:t>
      </w:r>
      <w:r>
        <w:rPr>
          <w:rFonts w:ascii="Bookman Old Style" w:eastAsia="Bookman Old Style" w:hAnsi="Bookman Old Style" w:cs="Bookman Old Style"/>
          <w:position w:val="-1"/>
        </w:rPr>
        <w:t>a.</w:t>
      </w:r>
    </w:p>
    <w:p w:rsidR="0017508F" w:rsidRDefault="0017508F">
      <w:pPr>
        <w:spacing w:before="5" w:line="160" w:lineRule="exact"/>
        <w:rPr>
          <w:sz w:val="16"/>
          <w:szCs w:val="16"/>
        </w:rPr>
      </w:pPr>
    </w:p>
    <w:p w:rsidR="0017508F" w:rsidRDefault="00DA0792">
      <w:pPr>
        <w:spacing w:before="32" w:line="240" w:lineRule="exact"/>
        <w:ind w:left="252"/>
        <w:rPr>
          <w:sz w:val="22"/>
          <w:szCs w:val="22"/>
        </w:rPr>
      </w:pPr>
      <w:r>
        <w:pict>
          <v:group id="_x0000_s1061" style="position:absolute;left:0;text-align:left;margin-left:71.4pt;margin-top:-3.05pt;width:450.4pt;height:23.45pt;z-index:-251655680;mso-position-horizontal-relative:page" coordorigin="1428,-61" coordsize="9008,469">
            <v:shape id="_x0000_s1067" type="#_x0000_t75" style="position:absolute;left:1445;top:-22;width:8992;height:431">
              <v:imagedata r:id="rId13" o:title=""/>
            </v:shape>
            <v:shape id="_x0000_s1066" type="#_x0000_t75" style="position:absolute;left:1464;top:71;width:8951;height:248">
              <v:imagedata r:id="rId14" o:title=""/>
            </v:shape>
            <v:shape id="_x0000_s1065" type="#_x0000_t75" style="position:absolute;left:1438;top:-51;width:8971;height:410">
              <v:imagedata r:id="rId19" o:title=""/>
            </v:shape>
            <v:group id="_x0000_s1062" style="position:absolute;left:1438;top:-51;width:8971;height:410" coordorigin="1438,-51" coordsize="8971,410">
              <v:shape id="_x0000_s1064" style="position:absolute;left:1438;top:-51;width:8971;height:410" coordorigin="1438,-51" coordsize="8971,410" path="m1438,359r8971,l10409,-51r-8971,l1438,359xe" filled="f" strokecolor="#c8c8c8" strokeweight=".96pt">
                <v:path arrowok="t"/>
              </v:shape>
              <v:shape id="_x0000_s1063" type="#_x0000_t75" style="position:absolute;left:1447;top:33;width:8950;height:247">
                <v:imagedata r:id="rId16" o:title=""/>
              </v:shape>
            </v:group>
            <w10:wrap anchorx="page"/>
          </v:group>
        </w:pict>
      </w:r>
      <w:r>
        <w:rPr>
          <w:b/>
          <w:spacing w:val="-1"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spacing w:val="-1"/>
          <w:position w:val="-1"/>
          <w:sz w:val="22"/>
          <w:szCs w:val="22"/>
        </w:rPr>
        <w:t>CURR</w:t>
      </w:r>
      <w:r>
        <w:rPr>
          <w:b/>
          <w:position w:val="-1"/>
          <w:sz w:val="22"/>
          <w:szCs w:val="22"/>
        </w:rPr>
        <w:t>IC</w:t>
      </w:r>
      <w:r>
        <w:rPr>
          <w:b/>
          <w:spacing w:val="-2"/>
          <w:position w:val="-1"/>
          <w:sz w:val="22"/>
          <w:szCs w:val="22"/>
        </w:rPr>
        <w:t>U</w:t>
      </w:r>
      <w:r>
        <w:rPr>
          <w:b/>
          <w:spacing w:val="-1"/>
          <w:position w:val="-1"/>
          <w:sz w:val="22"/>
          <w:szCs w:val="22"/>
        </w:rPr>
        <w:t>LA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1"/>
          <w:position w:val="-1"/>
          <w:sz w:val="22"/>
          <w:szCs w:val="22"/>
        </w:rPr>
        <w:t xml:space="preserve"> ACT</w:t>
      </w:r>
      <w:r>
        <w:rPr>
          <w:b/>
          <w:spacing w:val="3"/>
          <w:position w:val="-1"/>
          <w:sz w:val="22"/>
          <w:szCs w:val="22"/>
        </w:rPr>
        <w:t>I</w:t>
      </w:r>
      <w:r>
        <w:rPr>
          <w:b/>
          <w:spacing w:val="-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ITI</w:t>
      </w:r>
      <w:r>
        <w:rPr>
          <w:b/>
          <w:spacing w:val="-1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S</w:t>
      </w:r>
    </w:p>
    <w:p w:rsidR="0017508F" w:rsidRDefault="0017508F">
      <w:pPr>
        <w:spacing w:before="12" w:line="220" w:lineRule="exact"/>
        <w:rPr>
          <w:sz w:val="22"/>
          <w:szCs w:val="22"/>
        </w:rPr>
      </w:pPr>
    </w:p>
    <w:p w:rsidR="0017508F" w:rsidRDefault="00DA0792">
      <w:pPr>
        <w:spacing w:before="32"/>
        <w:ind w:left="460" w:right="86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>ici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1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13"/>
        </w:rPr>
        <w:t xml:space="preserve"> </w:t>
      </w:r>
      <w:r>
        <w:rPr>
          <w:rFonts w:ascii="Bookman Old Style" w:eastAsia="Bookman Old Style" w:hAnsi="Bookman Old Style" w:cs="Bookman Old Style"/>
        </w:rPr>
        <w:t>Fin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11"/>
        </w:rPr>
        <w:t xml:space="preserve"> </w:t>
      </w:r>
      <w:r>
        <w:rPr>
          <w:rFonts w:ascii="Bookman Old Style" w:eastAsia="Bookman Old Style" w:hAnsi="Bookman Old Style" w:cs="Bookman Old Style"/>
        </w:rPr>
        <w:t>Ro</w:t>
      </w:r>
      <w:r>
        <w:rPr>
          <w:rFonts w:ascii="Bookman Old Style" w:eastAsia="Bookman Old Style" w:hAnsi="Bookman Old Style" w:cs="Bookman Old Style"/>
          <w:spacing w:val="-2"/>
        </w:rPr>
        <w:t>u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14"/>
        </w:rPr>
        <w:t xml:space="preserve"> 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b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5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-</w:t>
      </w:r>
      <w:r>
        <w:rPr>
          <w:rFonts w:ascii="Bookman Old Style" w:eastAsia="Bookman Old Style" w:hAnsi="Bookman Old Style" w:cs="Bookman Old Style"/>
          <w:spacing w:val="1"/>
        </w:rPr>
        <w:t>2</w:t>
      </w:r>
      <w:r>
        <w:rPr>
          <w:rFonts w:ascii="Bookman Old Style" w:eastAsia="Bookman Old Style" w:hAnsi="Bookman Old Style" w:cs="Bookman Old Style"/>
          <w:spacing w:val="-1"/>
        </w:rPr>
        <w:t>0</w:t>
      </w:r>
      <w:r>
        <w:rPr>
          <w:rFonts w:ascii="Bookman Old Style" w:eastAsia="Bookman Old Style" w:hAnsi="Bookman Old Style" w:cs="Bookman Old Style"/>
          <w:spacing w:val="1"/>
        </w:rPr>
        <w:t>1</w:t>
      </w:r>
      <w:r>
        <w:rPr>
          <w:rFonts w:ascii="Bookman Old Style" w:eastAsia="Bookman Old Style" w:hAnsi="Bookman Old Style" w:cs="Bookman Old Style"/>
          <w:spacing w:val="-1"/>
        </w:rPr>
        <w:t>5</w:t>
      </w:r>
      <w:r>
        <w:rPr>
          <w:rFonts w:ascii="Bookman Old Style" w:eastAsia="Bookman Old Style" w:hAnsi="Bookman Old Style" w:cs="Bookman Old Style"/>
        </w:rPr>
        <w:t xml:space="preserve">, 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nal</w:t>
      </w:r>
      <w:r>
        <w:rPr>
          <w:rFonts w:ascii="Bookman Old Style" w:eastAsia="Bookman Old Style" w:hAnsi="Bookman Old Style" w:cs="Bookman Old Style"/>
          <w:spacing w:val="8"/>
        </w:rPr>
        <w:t xml:space="preserve"> 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b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ics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ha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nsh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p c</w:t>
      </w:r>
      <w:r>
        <w:rPr>
          <w:rFonts w:ascii="Bookman Old Style" w:eastAsia="Bookman Old Style" w:hAnsi="Bookman Old Style" w:cs="Bookman Old Style"/>
          <w:spacing w:val="-2"/>
        </w:rPr>
        <w:t>o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</w:rPr>
        <w:t>at</w:t>
      </w:r>
      <w:r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  <w:spacing w:val="3"/>
        </w:rPr>
        <w:t>h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1"/>
        </w:rPr>
        <w:t xml:space="preserve"> 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</w:rPr>
        <w:t>al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al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IT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e</w:t>
      </w:r>
      <w:proofErr w:type="spellEnd"/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“</w:t>
      </w:r>
      <w:r>
        <w:rPr>
          <w:rFonts w:ascii="Bookman Old Style" w:eastAsia="Bookman Old Style" w:hAnsi="Bookman Old Style" w:cs="Bookman Old Style"/>
          <w:spacing w:val="1"/>
        </w:rPr>
        <w:t>CO</w:t>
      </w:r>
      <w:r>
        <w:rPr>
          <w:rFonts w:ascii="Bookman Old Style" w:eastAsia="Bookman Old Style" w:hAnsi="Bookman Old Style" w:cs="Bookman Old Style"/>
          <w:spacing w:val="-1"/>
        </w:rPr>
        <w:t>GN</w:t>
      </w:r>
      <w:r>
        <w:rPr>
          <w:rFonts w:ascii="Bookman Old Style" w:eastAsia="Bookman Old Style" w:hAnsi="Bookman Old Style" w:cs="Bookman Old Style"/>
          <w:spacing w:val="2"/>
        </w:rPr>
        <w:t>IZ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NC</w:t>
      </w:r>
      <w:r>
        <w:rPr>
          <w:rFonts w:ascii="Bookman Old Style" w:eastAsia="Bookman Old Style" w:hAnsi="Bookman Old Style" w:cs="Bookman Old Style"/>
        </w:rPr>
        <w:t>E”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ganiz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 Re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gy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t</w:t>
      </w:r>
      <w:proofErr w:type="spellEnd"/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year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2</w:t>
      </w:r>
      <w:r>
        <w:rPr>
          <w:rFonts w:ascii="Bookman Old Style" w:eastAsia="Bookman Old Style" w:hAnsi="Bookman Old Style" w:cs="Bookman Old Style"/>
          <w:spacing w:val="1"/>
        </w:rPr>
        <w:t>0</w:t>
      </w:r>
      <w:r>
        <w:rPr>
          <w:rFonts w:ascii="Bookman Old Style" w:eastAsia="Bookman Old Style" w:hAnsi="Bookman Old Style" w:cs="Bookman Old Style"/>
          <w:spacing w:val="-1"/>
        </w:rPr>
        <w:t>15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spacing w:line="220" w:lineRule="exact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>ici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ed  in </w:t>
      </w:r>
      <w:r>
        <w:rPr>
          <w:rFonts w:ascii="Bookman Old Style" w:eastAsia="Bookman Old Style" w:hAnsi="Bookman Old Style" w:cs="Bookman Old Style"/>
          <w:spacing w:val="15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a </w:t>
      </w:r>
      <w:r>
        <w:rPr>
          <w:rFonts w:ascii="Bookman Old Style" w:eastAsia="Bookman Old Style" w:hAnsi="Bookman Old Style" w:cs="Bookman Old Style"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w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rk</w:t>
      </w:r>
      <w:r>
        <w:rPr>
          <w:rFonts w:ascii="Bookman Old Style" w:eastAsia="Bookman Old Style" w:hAnsi="Bookman Old Style" w:cs="Bookman Old Style"/>
        </w:rPr>
        <w:t>sh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 xml:space="preserve">p </w:t>
      </w:r>
      <w:r>
        <w:rPr>
          <w:rFonts w:ascii="Bookman Old Style" w:eastAsia="Bookman Old Style" w:hAnsi="Bookman Old Style" w:cs="Bookman Old Style"/>
          <w:spacing w:val="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n </w:t>
      </w:r>
      <w:r>
        <w:rPr>
          <w:rFonts w:ascii="Bookman Old Style" w:eastAsia="Bookman Old Style" w:hAnsi="Bookman Old Style" w:cs="Bookman Old Style"/>
          <w:spacing w:val="15"/>
        </w:rPr>
        <w:t xml:space="preserve"> </w:t>
      </w:r>
      <w:r>
        <w:rPr>
          <w:rFonts w:ascii="Bookman Old Style" w:eastAsia="Bookman Old Style" w:hAnsi="Bookman Old Style" w:cs="Bookman Old Style"/>
        </w:rPr>
        <w:t>Re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</w:rPr>
        <w:t xml:space="preserve">ent </w:t>
      </w:r>
      <w:r>
        <w:rPr>
          <w:rFonts w:ascii="Bookman Old Style" w:eastAsia="Bookman Old Style" w:hAnsi="Bookman Old Style" w:cs="Bookman Old Style"/>
          <w:spacing w:val="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</w:rPr>
        <w:t xml:space="preserve">s </w:t>
      </w:r>
      <w:r>
        <w:rPr>
          <w:rFonts w:ascii="Bookman Old Style" w:eastAsia="Bookman Old Style" w:hAnsi="Bookman Old Style" w:cs="Bookman Old Style"/>
          <w:spacing w:val="6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in </w:t>
      </w:r>
      <w:r>
        <w:rPr>
          <w:rFonts w:ascii="Bookman Old Style" w:eastAsia="Bookman Old Style" w:hAnsi="Bookman Old Style" w:cs="Bookman Old Style"/>
          <w:spacing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W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ele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 xml:space="preserve">s </w:t>
      </w:r>
      <w:r>
        <w:rPr>
          <w:rFonts w:ascii="Bookman Old Style" w:eastAsia="Bookman Old Style" w:hAnsi="Bookman Old Style" w:cs="Bookman Old Style"/>
          <w:spacing w:val="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3"/>
        </w:rPr>
        <w:t>w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</w:rPr>
        <w:t xml:space="preserve">s </w:t>
      </w:r>
      <w:r>
        <w:rPr>
          <w:rFonts w:ascii="Bookman Old Style" w:eastAsia="Bookman Old Style" w:hAnsi="Bookman Old Style" w:cs="Bookman Old Style"/>
          <w:spacing w:val="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ganiz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 xml:space="preserve">d </w:t>
      </w:r>
      <w:r>
        <w:rPr>
          <w:rFonts w:ascii="Bookman Old Style" w:eastAsia="Bookman Old Style" w:hAnsi="Bookman Old Style" w:cs="Bookman Old Style"/>
          <w:spacing w:val="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</w:t>
      </w: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 xml:space="preserve">ment 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l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 xml:space="preserve">cs  &amp; </w:t>
      </w:r>
      <w:r>
        <w:rPr>
          <w:rFonts w:ascii="Bookman Old Style" w:eastAsia="Bookman Old Style" w:hAnsi="Bookman Old Style" w:cs="Bookman Old Style"/>
          <w:spacing w:val="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er 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ginee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 xml:space="preserve">g  in 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2"/>
        </w:rPr>
        <w:t>o</w:t>
      </w:r>
      <w:r>
        <w:rPr>
          <w:rFonts w:ascii="Bookman Old Style" w:eastAsia="Bookman Old Style" w:hAnsi="Bookman Old Style" w:cs="Bookman Old Style"/>
        </w:rPr>
        <w:t>ciat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n 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</w:rPr>
        <w:t>wi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h </w:t>
      </w:r>
      <w:r>
        <w:rPr>
          <w:rFonts w:ascii="Bookman Old Style" w:eastAsia="Bookman Old Style" w:hAnsi="Bookman Old Style" w:cs="Bookman Old Style"/>
          <w:spacing w:val="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Co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er</w:t>
      </w: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w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3"/>
        </w:rPr>
        <w:t>r</w:t>
      </w:r>
      <w:r>
        <w:rPr>
          <w:rFonts w:ascii="Bookman Old Style" w:eastAsia="Bookman Old Style" w:hAnsi="Bookman Old Style" w:cs="Bookman Old Style"/>
        </w:rPr>
        <w:t>k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</w:rPr>
        <w:t>Se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Rese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3"/>
        </w:rPr>
        <w:t>r</w:t>
      </w:r>
      <w:r>
        <w:rPr>
          <w:rFonts w:ascii="Bookman Old Style" w:eastAsia="Bookman Old Style" w:hAnsi="Bookman Old Style" w:cs="Bookman Old Style"/>
        </w:rPr>
        <w:t>ch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G</w:t>
      </w:r>
      <w:r>
        <w:rPr>
          <w:rFonts w:ascii="Bookman Old Style" w:eastAsia="Bookman Old Style" w:hAnsi="Bookman Old Style" w:cs="Bookman Old Style"/>
          <w:spacing w:val="1"/>
        </w:rPr>
        <w:t>ro</w:t>
      </w:r>
      <w:r>
        <w:rPr>
          <w:rFonts w:ascii="Bookman Old Style" w:eastAsia="Bookman Old Style" w:hAnsi="Bookman Old Style" w:cs="Bookman Old Style"/>
          <w:spacing w:val="-1"/>
        </w:rPr>
        <w:t>up</w:t>
      </w:r>
      <w:r>
        <w:rPr>
          <w:rFonts w:ascii="Bookman Old Style" w:eastAsia="Bookman Old Style" w:hAnsi="Bookman Old Style" w:cs="Bookman Old Style"/>
        </w:rPr>
        <w:t>,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K L Un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year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20</w:t>
      </w:r>
      <w:r>
        <w:rPr>
          <w:rFonts w:ascii="Bookman Old Style" w:eastAsia="Bookman Old Style" w:hAnsi="Bookman Old Style" w:cs="Bookman Old Style"/>
          <w:spacing w:val="1"/>
        </w:rPr>
        <w:t>1</w:t>
      </w:r>
      <w:r>
        <w:rPr>
          <w:rFonts w:ascii="Bookman Old Style" w:eastAsia="Bookman Old Style" w:hAnsi="Bookman Old Style" w:cs="Bookman Old Style"/>
          <w:spacing w:val="-1"/>
        </w:rPr>
        <w:t>5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wa</w:t>
      </w:r>
      <w:r>
        <w:rPr>
          <w:rFonts w:ascii="Bookman Old Style" w:eastAsia="Bookman Old Style" w:hAnsi="Bookman Old Style" w:cs="Bookman Old Style"/>
          <w:spacing w:val="1"/>
        </w:rPr>
        <w:t>rd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1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17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3</w:t>
      </w:r>
      <w:r>
        <w:rPr>
          <w:rFonts w:ascii="Bookman Old Style" w:eastAsia="Bookman Old Style" w:hAnsi="Bookman Old Style" w:cs="Bookman Old Style"/>
        </w:rPr>
        <w:t>5</w:t>
      </w:r>
      <w:proofErr w:type="spellStart"/>
      <w:r>
        <w:rPr>
          <w:rFonts w:ascii="Bookman Old Style" w:eastAsia="Bookman Old Style" w:hAnsi="Bookman Old Style" w:cs="Bookman Old Style"/>
          <w:spacing w:val="1"/>
          <w:position w:val="5"/>
          <w:sz w:val="13"/>
          <w:szCs w:val="13"/>
        </w:rPr>
        <w:t>t</w:t>
      </w:r>
      <w:r>
        <w:rPr>
          <w:rFonts w:ascii="Bookman Old Style" w:eastAsia="Bookman Old Style" w:hAnsi="Bookman Old Style" w:cs="Bookman Old Style"/>
          <w:position w:val="5"/>
          <w:sz w:val="13"/>
          <w:szCs w:val="13"/>
        </w:rPr>
        <w:t>h</w:t>
      </w:r>
      <w:proofErr w:type="spellEnd"/>
      <w:r>
        <w:rPr>
          <w:rFonts w:ascii="Bookman Old Style" w:eastAsia="Bookman Old Style" w:hAnsi="Bookman Old Style" w:cs="Bookman Old Style"/>
          <w:spacing w:val="40"/>
          <w:position w:val="5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</w:rPr>
        <w:t>er</w:t>
      </w:r>
      <w:r>
        <w:rPr>
          <w:rFonts w:ascii="Bookman Old Style" w:eastAsia="Bookman Old Style" w:hAnsi="Bookman Old Style" w:cs="Bookman Old Style"/>
          <w:spacing w:val="14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ll</w:t>
      </w:r>
      <w:r>
        <w:rPr>
          <w:rFonts w:ascii="Bookman Old Style" w:eastAsia="Bookman Old Style" w:hAnsi="Bookman Old Style" w:cs="Bookman Old Style"/>
          <w:spacing w:val="18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ndia</w:t>
      </w:r>
      <w:r>
        <w:rPr>
          <w:rFonts w:ascii="Bookman Old Style" w:eastAsia="Bookman Old Style" w:hAnsi="Bookman Old Style" w:cs="Bookman Old Style"/>
          <w:spacing w:val="14"/>
        </w:rPr>
        <w:t xml:space="preserve"> </w:t>
      </w:r>
      <w:r>
        <w:rPr>
          <w:rFonts w:ascii="Bookman Old Style" w:eastAsia="Bookman Old Style" w:hAnsi="Bookman Old Style" w:cs="Bookman Old Style"/>
        </w:rPr>
        <w:t>Le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15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al</w:t>
      </w:r>
      <w:r>
        <w:rPr>
          <w:rFonts w:ascii="Bookman Old Style" w:eastAsia="Bookman Old Style" w:hAnsi="Bookman Old Style" w:cs="Bookman Old Style"/>
          <w:spacing w:val="12"/>
        </w:rPr>
        <w:t xml:space="preserve"> </w:t>
      </w:r>
      <w:r>
        <w:rPr>
          <w:rFonts w:ascii="Bookman Old Style" w:eastAsia="Bookman Old Style" w:hAnsi="Bookman Old Style" w:cs="Bookman Old Style"/>
        </w:rPr>
        <w:t>le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1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4"/>
        </w:rPr>
        <w:t xml:space="preserve"> </w:t>
      </w:r>
      <w:r>
        <w:rPr>
          <w:rFonts w:ascii="Bookman Old Style" w:eastAsia="Bookman Old Style" w:hAnsi="Bookman Old Style" w:cs="Bookman Old Style"/>
        </w:rPr>
        <w:t>Ex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6"/>
        </w:rPr>
        <w:t>i</w:t>
      </w:r>
      <w:r>
        <w:rPr>
          <w:rFonts w:ascii="Bookman Old Style" w:eastAsia="Bookman Old Style" w:hAnsi="Bookman Old Style" w:cs="Bookman Old Style"/>
        </w:rPr>
        <w:t>na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</w:p>
    <w:p w:rsidR="0017508F" w:rsidRDefault="00DA0792">
      <w:pPr>
        <w:spacing w:line="220" w:lineRule="exact"/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  <w:position w:val="-1"/>
        </w:rPr>
        <w:t>N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CA</w:t>
      </w:r>
      <w:r>
        <w:rPr>
          <w:rFonts w:ascii="Bookman Old Style" w:eastAsia="Bookman Old Style" w:hAnsi="Bookman Old Style" w:cs="Bookman Old Style"/>
          <w:position w:val="-1"/>
        </w:rPr>
        <w:t>T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(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N</w:t>
      </w:r>
      <w:r>
        <w:rPr>
          <w:rFonts w:ascii="Bookman Old Style" w:eastAsia="Bookman Old Style" w:hAnsi="Bookman Old Style" w:cs="Bookman Old Style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position w:val="-1"/>
        </w:rPr>
        <w:t>nal</w:t>
      </w:r>
      <w:r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v</w:t>
      </w:r>
      <w:r>
        <w:rPr>
          <w:rFonts w:ascii="Bookman Old Style" w:eastAsia="Bookman Old Style" w:hAnsi="Bookman Old Style" w:cs="Bookman Old Style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y</w:t>
      </w:r>
      <w:r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and</w:t>
      </w:r>
      <w:r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p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d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T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s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)</w:t>
      </w:r>
      <w:r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in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 xml:space="preserve"> t</w:t>
      </w:r>
      <w:r>
        <w:rPr>
          <w:rFonts w:ascii="Bookman Old Style" w:eastAsia="Bookman Old Style" w:hAnsi="Bookman Old Style" w:cs="Bookman Old Style"/>
          <w:position w:val="-1"/>
        </w:rPr>
        <w:t>he</w:t>
      </w:r>
      <w:r>
        <w:rPr>
          <w:rFonts w:ascii="Bookman Old Style" w:eastAsia="Bookman Old Style" w:hAnsi="Bookman Old Style" w:cs="Bookman Old Style"/>
          <w:spacing w:val="-2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year</w:t>
      </w:r>
      <w:r>
        <w:rPr>
          <w:rFonts w:ascii="Bookman Old Style" w:eastAsia="Bookman Old Style" w:hAnsi="Bookman Old Style" w:cs="Bookman Old Style"/>
          <w:spacing w:val="-3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2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01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5</w:t>
      </w:r>
      <w:r>
        <w:rPr>
          <w:rFonts w:ascii="Bookman Old Style" w:eastAsia="Bookman Old Style" w:hAnsi="Bookman Old Style" w:cs="Bookman Old Style"/>
          <w:position w:val="-1"/>
        </w:rPr>
        <w:t>.</w:t>
      </w:r>
    </w:p>
    <w:p w:rsidR="0017508F" w:rsidRDefault="0017508F">
      <w:pPr>
        <w:spacing w:before="4" w:line="180" w:lineRule="exact"/>
        <w:rPr>
          <w:sz w:val="18"/>
          <w:szCs w:val="18"/>
        </w:rPr>
      </w:pPr>
    </w:p>
    <w:p w:rsidR="0017508F" w:rsidRDefault="00DA0792">
      <w:pPr>
        <w:spacing w:before="32" w:line="240" w:lineRule="exact"/>
        <w:ind w:left="252"/>
        <w:rPr>
          <w:sz w:val="22"/>
          <w:szCs w:val="22"/>
        </w:rPr>
      </w:pPr>
      <w:r>
        <w:pict>
          <v:group id="_x0000_s1054" style="position:absolute;left:0;text-align:left;margin-left:71.4pt;margin-top:-2.9pt;width:450.4pt;height:23.45pt;z-index:-251659776;mso-position-horizontal-relative:page" coordorigin="1428,-58" coordsize="9008,469">
            <v:shape id="_x0000_s1060" type="#_x0000_t75" style="position:absolute;left:1445;top:-20;width:8992;height:431">
              <v:imagedata r:id="rId13" o:title=""/>
            </v:shape>
            <v:shape id="_x0000_s1059" type="#_x0000_t75" style="position:absolute;left:1464;top:71;width:8951;height:248">
              <v:imagedata r:id="rId14" o:title=""/>
            </v:shape>
            <v:shape id="_x0000_s1058" type="#_x0000_t75" style="position:absolute;left:1438;top:-49;width:8971;height:410">
              <v:imagedata r:id="rId20" o:title=""/>
            </v:shape>
            <v:group id="_x0000_s1055" style="position:absolute;left:1438;top:-49;width:8971;height:410" coordorigin="1438,-49" coordsize="8971,410">
              <v:shape id="_x0000_s1057" style="position:absolute;left:1438;top:-49;width:8971;height:410" coordorigin="1438,-49" coordsize="8971,410" path="m1438,362r8971,l10409,-49r-8971,l1438,362xe" filled="f" strokecolor="#c8c8c8" strokeweight=".96pt">
                <v:path arrowok="t"/>
              </v:shape>
              <v:shape id="_x0000_s1056" type="#_x0000_t75" style="position:absolute;left:1447;top:33;width:8950;height:247">
                <v:imagedata r:id="rId16" o:title=""/>
              </v:shape>
            </v:group>
            <w10:wrap anchorx="page"/>
          </v:group>
        </w:pict>
      </w:r>
      <w:r>
        <w:rPr>
          <w:b/>
          <w:spacing w:val="-1"/>
          <w:position w:val="-1"/>
          <w:sz w:val="22"/>
          <w:szCs w:val="22"/>
        </w:rPr>
        <w:t>EXTR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1"/>
          <w:position w:val="-1"/>
          <w:sz w:val="22"/>
          <w:szCs w:val="22"/>
        </w:rPr>
        <w:t xml:space="preserve"> CU</w:t>
      </w:r>
      <w:r>
        <w:rPr>
          <w:b/>
          <w:spacing w:val="1"/>
          <w:position w:val="-1"/>
          <w:sz w:val="22"/>
          <w:szCs w:val="22"/>
        </w:rPr>
        <w:t>R</w:t>
      </w:r>
      <w:r>
        <w:rPr>
          <w:b/>
          <w:spacing w:val="-1"/>
          <w:position w:val="-1"/>
          <w:sz w:val="22"/>
          <w:szCs w:val="22"/>
        </w:rPr>
        <w:t>R</w:t>
      </w:r>
      <w:r>
        <w:rPr>
          <w:b/>
          <w:position w:val="-1"/>
          <w:sz w:val="22"/>
          <w:szCs w:val="22"/>
        </w:rPr>
        <w:t>IC</w:t>
      </w:r>
      <w:r>
        <w:rPr>
          <w:b/>
          <w:spacing w:val="-2"/>
          <w:position w:val="-1"/>
          <w:sz w:val="22"/>
          <w:szCs w:val="22"/>
        </w:rPr>
        <w:t>U</w:t>
      </w:r>
      <w:r>
        <w:rPr>
          <w:b/>
          <w:spacing w:val="-1"/>
          <w:position w:val="-1"/>
          <w:sz w:val="22"/>
          <w:szCs w:val="22"/>
        </w:rPr>
        <w:t>LA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ACT</w:t>
      </w:r>
      <w:r>
        <w:rPr>
          <w:b/>
          <w:position w:val="-1"/>
          <w:sz w:val="22"/>
          <w:szCs w:val="22"/>
        </w:rPr>
        <w:t>IVI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IES</w:t>
      </w:r>
    </w:p>
    <w:p w:rsidR="0017508F" w:rsidRDefault="0017508F">
      <w:pPr>
        <w:spacing w:before="14" w:line="200" w:lineRule="exact"/>
      </w:pPr>
    </w:p>
    <w:p w:rsidR="0017508F" w:rsidRDefault="00DA0792">
      <w:pPr>
        <w:spacing w:before="32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</w:rPr>
        <w:t>as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ganiz</w:t>
      </w:r>
      <w:r>
        <w:rPr>
          <w:rFonts w:ascii="Bookman Old Style" w:eastAsia="Bookman Old Style" w:hAnsi="Bookman Old Style" w:cs="Bookman Old Style"/>
          <w:spacing w:val="1"/>
        </w:rPr>
        <w:t>e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Na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nal</w:t>
      </w:r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  <w:spacing w:val="2"/>
        </w:rPr>
        <w:t>ec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ical</w:t>
      </w:r>
      <w:r>
        <w:rPr>
          <w:rFonts w:ascii="Bookman Old Style" w:eastAsia="Bookman Old Style" w:hAnsi="Bookman Old Style" w:cs="Bookman Old Style"/>
          <w:spacing w:val="-13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Fe</w:t>
      </w:r>
      <w:r>
        <w:rPr>
          <w:rFonts w:ascii="Bookman Old Style" w:eastAsia="Bookman Old Style" w:hAnsi="Bookman Old Style" w:cs="Bookman Old Style"/>
        </w:rPr>
        <w:t>st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K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U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2"/>
        </w:rPr>
        <w:t>r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2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year</w:t>
      </w: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2</w:t>
      </w:r>
      <w:r>
        <w:rPr>
          <w:rFonts w:ascii="Bookman Old Style" w:eastAsia="Bookman Old Style" w:hAnsi="Bookman Old Style" w:cs="Bookman Old Style"/>
          <w:spacing w:val="1"/>
        </w:rPr>
        <w:t>01</w:t>
      </w:r>
      <w:r>
        <w:rPr>
          <w:rFonts w:ascii="Bookman Old Style" w:eastAsia="Bookman Old Style" w:hAnsi="Bookman Old Style" w:cs="Bookman Old Style"/>
          <w:spacing w:val="-1"/>
        </w:rPr>
        <w:t>5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M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er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UL</w:t>
      </w:r>
      <w:r>
        <w:rPr>
          <w:rFonts w:ascii="Bookman Old Style" w:eastAsia="Bookman Old Style" w:hAnsi="Bookman Old Style" w:cs="Bookman Old Style"/>
          <w:spacing w:val="1"/>
        </w:rPr>
        <w:t>S</w:t>
      </w:r>
      <w:r>
        <w:rPr>
          <w:rFonts w:ascii="Bookman Old Style" w:eastAsia="Bookman Old Style" w:hAnsi="Bookman Old Style" w:cs="Bookman Old Style"/>
          <w:spacing w:val="3"/>
        </w:rPr>
        <w:t>E</w:t>
      </w:r>
      <w:r>
        <w:rPr>
          <w:rFonts w:ascii="Bookman Old Style" w:eastAsia="Bookman Old Style" w:hAnsi="Bookman Old Style" w:cs="Bookman Old Style"/>
        </w:rPr>
        <w:t>,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Bod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"/>
        </w:rPr>
        <w:t xml:space="preserve"> 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>me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 ECE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ou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Un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  <w:spacing w:val="1"/>
        </w:rPr>
        <w:t>y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spacing w:line="220" w:lineRule="exact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ig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and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we</w:t>
      </w:r>
      <w:r>
        <w:rPr>
          <w:rFonts w:ascii="Bookman Old Style" w:eastAsia="Bookman Old Style" w:hAnsi="Bookman Old Style" w:cs="Bookman Old Style"/>
          <w:spacing w:val="1"/>
        </w:rPr>
        <w:t>b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“</w:t>
      </w:r>
      <w:r>
        <w:rPr>
          <w:rFonts w:ascii="Bookman Old Style" w:eastAsia="Bookman Old Style" w:hAnsi="Bookman Old Style" w:cs="Bookman Old Style"/>
          <w:spacing w:val="-1"/>
        </w:rPr>
        <w:t>Z</w:t>
      </w:r>
      <w:r>
        <w:rPr>
          <w:rFonts w:ascii="Bookman Old Style" w:eastAsia="Bookman Old Style" w:hAnsi="Bookman Old Style" w:cs="Bookman Old Style"/>
          <w:spacing w:val="3"/>
        </w:rPr>
        <w:t>R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2"/>
        </w:rPr>
        <w:t>I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”,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</w:rPr>
        <w:t>na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nal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le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el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c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s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ganized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</w:t>
      </w: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UL</w:t>
      </w:r>
      <w:r>
        <w:rPr>
          <w:rFonts w:ascii="Bookman Old Style" w:eastAsia="Bookman Old Style" w:hAnsi="Bookman Old Style" w:cs="Bookman Old Style"/>
          <w:spacing w:val="1"/>
        </w:rPr>
        <w:t>S</w:t>
      </w:r>
      <w:r>
        <w:rPr>
          <w:rFonts w:ascii="Bookman Old Style" w:eastAsia="Bookman Old Style" w:hAnsi="Bookman Old Style" w:cs="Bookman Old Style"/>
        </w:rPr>
        <w:t>E,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>ment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 ECE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ou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Un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year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20</w:t>
      </w:r>
      <w:r>
        <w:rPr>
          <w:rFonts w:ascii="Bookman Old Style" w:eastAsia="Bookman Old Style" w:hAnsi="Bookman Old Style" w:cs="Bookman Old Style"/>
          <w:spacing w:val="1"/>
        </w:rPr>
        <w:t>1</w:t>
      </w:r>
      <w:r>
        <w:rPr>
          <w:rFonts w:ascii="Bookman Old Style" w:eastAsia="Bookman Old Style" w:hAnsi="Bookman Old Style" w:cs="Bookman Old Style"/>
        </w:rPr>
        <w:t>6.</w:t>
      </w:r>
    </w:p>
    <w:p w:rsidR="0017508F" w:rsidRDefault="00DA0792">
      <w:pPr>
        <w:ind w:left="460" w:right="87" w:hanging="36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ig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7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</w:rPr>
        <w:t>anag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6"/>
        </w:rPr>
        <w:t xml:space="preserve"> </w:t>
      </w:r>
      <w:r>
        <w:rPr>
          <w:rFonts w:ascii="Bookman Old Style" w:eastAsia="Bookman Old Style" w:hAnsi="Bookman Old Style" w:cs="Bookman Old Style"/>
        </w:rPr>
        <w:t>we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“KL</w:t>
      </w:r>
      <w:r>
        <w:rPr>
          <w:rFonts w:ascii="Bookman Old Style" w:eastAsia="Bookman Old Style" w:hAnsi="Bookman Old Style" w:cs="Bookman Old Style"/>
          <w:spacing w:val="3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1</w:t>
      </w:r>
      <w:r>
        <w:rPr>
          <w:rFonts w:ascii="Bookman Old Style" w:eastAsia="Bookman Old Style" w:hAnsi="Bookman Old Style" w:cs="Bookman Old Style"/>
          <w:spacing w:val="-1"/>
        </w:rPr>
        <w:t>3</w:t>
      </w:r>
      <w:r>
        <w:rPr>
          <w:rFonts w:ascii="Bookman Old Style" w:eastAsia="Bookman Old Style" w:hAnsi="Bookman Old Style" w:cs="Bookman Old Style"/>
        </w:rPr>
        <w:t>”</w:t>
      </w:r>
      <w:r>
        <w:rPr>
          <w:rFonts w:ascii="Bookman Old Style" w:eastAsia="Bookman Old Style" w:hAnsi="Bookman Old Style" w:cs="Bookman Old Style"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o</w:t>
      </w:r>
      <w:r>
        <w:rPr>
          <w:rFonts w:ascii="Bookman Old Style" w:eastAsia="Bookman Old Style" w:hAnsi="Bookman Old Style" w:cs="Bookman Old Style"/>
          <w:spacing w:val="1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ma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ial</w:t>
      </w:r>
      <w:r>
        <w:rPr>
          <w:rFonts w:ascii="Bookman Old Style" w:eastAsia="Bookman Old Style" w:hAnsi="Bookman Old Style" w:cs="Bookman Old Style"/>
          <w:spacing w:val="10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</w:rPr>
        <w:t>icati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ns</w:t>
      </w:r>
      <w:r>
        <w:rPr>
          <w:rFonts w:ascii="Bookman Old Style" w:eastAsia="Bookman Old Style" w:hAnsi="Bookman Old Style" w:cs="Bookman Old Style"/>
          <w:spacing w:val="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1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 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</w:rPr>
        <w:t>en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 K L Un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si</w:t>
      </w:r>
      <w:r>
        <w:rPr>
          <w:rFonts w:ascii="Bookman Old Style" w:eastAsia="Bookman Old Style" w:hAnsi="Bookman Old Style" w:cs="Bookman Old Style"/>
          <w:spacing w:val="-1"/>
        </w:rPr>
        <w:t>t</w:t>
      </w:r>
      <w:r>
        <w:rPr>
          <w:rFonts w:ascii="Bookman Old Style" w:eastAsia="Bookman Old Style" w:hAnsi="Bookman Old Style" w:cs="Bookman Old Style"/>
        </w:rPr>
        <w:t>y.</w:t>
      </w:r>
    </w:p>
    <w:p w:rsidR="0017508F" w:rsidRDefault="0017508F">
      <w:pPr>
        <w:spacing w:before="7" w:line="220" w:lineRule="exact"/>
        <w:rPr>
          <w:sz w:val="22"/>
          <w:szCs w:val="22"/>
        </w:rPr>
      </w:pPr>
    </w:p>
    <w:p w:rsidR="0017508F" w:rsidRDefault="00DA0792">
      <w:pPr>
        <w:spacing w:before="16" w:line="260" w:lineRule="exact"/>
        <w:ind w:left="252"/>
        <w:rPr>
          <w:rFonts w:ascii="Calibri" w:eastAsia="Calibri" w:hAnsi="Calibri" w:cs="Calibri"/>
          <w:sz w:val="22"/>
          <w:szCs w:val="22"/>
        </w:rPr>
      </w:pPr>
      <w:r>
        <w:pict>
          <v:group id="_x0000_s1047" style="position:absolute;left:0;text-align:left;margin-left:71.4pt;margin-top:-3.8pt;width:449.6pt;height:21.8pt;z-index:-251658752;mso-position-horizontal-relative:page" coordorigin="1428,-76" coordsize="8992,436">
            <v:shape id="_x0000_s1053" type="#_x0000_t75" style="position:absolute;left:1445;top:-37;width:8975;height:397">
              <v:imagedata r:id="rId21" o:title=""/>
            </v:shape>
            <v:shape id="_x0000_s1052" type="#_x0000_t75" style="position:absolute;left:1464;top:54;width:8936;height:212">
              <v:imagedata r:id="rId22" o:title=""/>
            </v:shape>
            <v:shape id="_x0000_s1051" type="#_x0000_t75" style="position:absolute;left:1438;top:-66;width:8954;height:377">
              <v:imagedata r:id="rId23" o:title=""/>
            </v:shape>
            <v:group id="_x0000_s1048" style="position:absolute;left:1438;top:-66;width:8954;height:377" coordorigin="1438,-66" coordsize="8954,377">
              <v:shape id="_x0000_s1050" style="position:absolute;left:1438;top:-66;width:8954;height:377" coordorigin="1438,-66" coordsize="8954,377" path="m1438,311r8954,l10392,-66r-8954,l1438,311xe" filled="f" strokecolor="#c8c8c8" strokeweight=".96pt">
                <v:path arrowok="t"/>
              </v:shape>
              <v:shape id="_x0000_s1049" type="#_x0000_t75" style="position:absolute;left:1447;top:16;width:8935;height:211">
                <v:imagedata r:id="rId24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HS</w:t>
      </w:r>
    </w:p>
    <w:p w:rsidR="0017508F" w:rsidRDefault="0017508F">
      <w:pPr>
        <w:spacing w:before="3" w:line="160" w:lineRule="exact"/>
        <w:rPr>
          <w:sz w:val="16"/>
          <w:szCs w:val="16"/>
        </w:rPr>
      </w:pPr>
    </w:p>
    <w:p w:rsidR="0017508F" w:rsidRDefault="00DA0792">
      <w:pPr>
        <w:spacing w:before="32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mi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is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ic</w:t>
      </w:r>
      <w:r>
        <w:rPr>
          <w:rFonts w:ascii="Bookman Old Style" w:eastAsia="Bookman Old Style" w:hAnsi="Bookman Old Style" w:cs="Bookman Old Style"/>
          <w:spacing w:val="-12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n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Sel</w:t>
      </w:r>
      <w:r>
        <w:rPr>
          <w:rFonts w:ascii="Bookman Old Style" w:eastAsia="Bookman Old Style" w:hAnsi="Bookman Old Style" w:cs="Bookman Old Style"/>
          <w:spacing w:val="2"/>
        </w:rPr>
        <w:t>f</w:t>
      </w:r>
      <w:r>
        <w:rPr>
          <w:rFonts w:ascii="Bookman Old Style" w:eastAsia="Bookman Old Style" w:hAnsi="Bookman Old Style" w:cs="Bookman Old Style"/>
        </w:rPr>
        <w:t>-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en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.</w:t>
      </w: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</w:rPr>
        <w:t></w:t>
      </w:r>
      <w:r>
        <w:t xml:space="preserve">  </w:t>
      </w:r>
      <w:r>
        <w:rPr>
          <w:spacing w:val="31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ng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s</w:t>
      </w:r>
      <w:r>
        <w:rPr>
          <w:rFonts w:ascii="Bookman Old Style" w:eastAsia="Bookman Old Style" w:hAnsi="Bookman Old Style" w:cs="Bookman Old Style"/>
        </w:rPr>
        <w:t>t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and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g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ness</w:t>
      </w:r>
      <w:r>
        <w:rPr>
          <w:rFonts w:ascii="Bookman Old Style" w:eastAsia="Bookman Old Style" w:hAnsi="Bookman Old Style" w:cs="Bookman Old Style"/>
          <w:spacing w:val="-10"/>
        </w:rPr>
        <w:t xml:space="preserve"> 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learn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ng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</w:rPr>
        <w:t>new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g</w:t>
      </w:r>
      <w:r>
        <w:rPr>
          <w:rFonts w:ascii="Bookman Old Style" w:eastAsia="Bookman Old Style" w:hAnsi="Bookman Old Style" w:cs="Bookman Old Style"/>
        </w:rPr>
        <w:t>(s).</w:t>
      </w:r>
    </w:p>
    <w:p w:rsidR="0017508F" w:rsidRDefault="00DA0792">
      <w:pPr>
        <w:spacing w:line="220" w:lineRule="exact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  <w:position w:val="-1"/>
        </w:rPr>
        <w:t></w:t>
      </w:r>
      <w:r>
        <w:rPr>
          <w:position w:val="-1"/>
        </w:rPr>
        <w:t xml:space="preserve">  </w:t>
      </w:r>
      <w:r>
        <w:rPr>
          <w:spacing w:val="31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Fle</w:t>
      </w:r>
      <w:r>
        <w:rPr>
          <w:rFonts w:ascii="Bookman Old Style" w:eastAsia="Bookman Old Style" w:hAnsi="Bookman Old Style" w:cs="Bookman Old Style"/>
          <w:spacing w:val="-2"/>
          <w:position w:val="-1"/>
        </w:rPr>
        <w:t>x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>
        <w:rPr>
          <w:rFonts w:ascii="Bookman Old Style" w:eastAsia="Bookman Old Style" w:hAnsi="Bookman Old Style" w:cs="Bookman Old Style"/>
          <w:position w:val="-1"/>
        </w:rPr>
        <w:t>il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it</w:t>
      </w:r>
      <w:r>
        <w:rPr>
          <w:rFonts w:ascii="Bookman Old Style" w:eastAsia="Bookman Old Style" w:hAnsi="Bookman Old Style" w:cs="Bookman Old Style"/>
          <w:position w:val="-1"/>
        </w:rPr>
        <w:t>y.</w:t>
      </w:r>
    </w:p>
    <w:p w:rsidR="0017508F" w:rsidRDefault="0017508F">
      <w:pPr>
        <w:spacing w:before="12" w:line="220" w:lineRule="exact"/>
        <w:rPr>
          <w:sz w:val="22"/>
          <w:szCs w:val="22"/>
        </w:rPr>
      </w:pPr>
    </w:p>
    <w:p w:rsidR="0017508F" w:rsidRDefault="00DA0792">
      <w:pPr>
        <w:spacing w:before="16" w:line="260" w:lineRule="exact"/>
        <w:ind w:left="254"/>
        <w:rPr>
          <w:rFonts w:ascii="Calibri" w:eastAsia="Calibri" w:hAnsi="Calibri" w:cs="Calibri"/>
          <w:sz w:val="22"/>
          <w:szCs w:val="22"/>
        </w:rPr>
      </w:pPr>
      <w:r>
        <w:pict>
          <v:group id="_x0000_s1040" style="position:absolute;left:0;text-align:left;margin-left:71.5pt;margin-top:-3.65pt;width:451.15pt;height:21.8pt;z-index:-251654656;mso-position-horizontal-relative:page" coordorigin="1430,-73" coordsize="9023,436">
            <v:shape id="_x0000_s1046" type="#_x0000_t75" style="position:absolute;left:1447;top:-35;width:9006;height:397">
              <v:imagedata r:id="rId25" o:title=""/>
            </v:shape>
            <v:shape id="_x0000_s1045" type="#_x0000_t75" style="position:absolute;left:1466;top:54;width:8968;height:215">
              <v:imagedata r:id="rId26" o:title=""/>
            </v:shape>
            <v:shape id="_x0000_s1044" type="#_x0000_t75" style="position:absolute;left:1440;top:-64;width:8986;height:377">
              <v:imagedata r:id="rId27" o:title=""/>
            </v:shape>
            <v:group id="_x0000_s1041" style="position:absolute;left:1440;top:-64;width:8986;height:377" coordorigin="1440,-64" coordsize="8986,377">
              <v:shape id="_x0000_s1043" style="position:absolute;left:1440;top:-64;width:8986;height:377" coordorigin="1440,-64" coordsize="8986,377" path="m1440,313r8986,l10426,-64r-8986,l1440,313xe" filled="f" strokecolor="#c8c8c8" strokeweight=".96pt">
                <v:path arrowok="t"/>
              </v:shape>
              <v:shape id="_x0000_s1042" type="#_x0000_t75" style="position:absolute;left:1450;top:16;width:8966;height:214">
                <v:imagedata r:id="rId28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17508F" w:rsidRDefault="0017508F">
      <w:pPr>
        <w:spacing w:before="5" w:line="160" w:lineRule="exact"/>
        <w:rPr>
          <w:sz w:val="16"/>
          <w:szCs w:val="16"/>
        </w:rPr>
      </w:pPr>
    </w:p>
    <w:p w:rsidR="0017508F" w:rsidRDefault="00DA0792">
      <w:pPr>
        <w:spacing w:before="32" w:line="220" w:lineRule="exact"/>
        <w:ind w:left="100"/>
        <w:rPr>
          <w:rFonts w:ascii="Bookman Old Style" w:eastAsia="Bookman Old Style" w:hAnsi="Bookman Old Style" w:cs="Bookman Old Style"/>
        </w:rPr>
      </w:pPr>
      <w:r>
        <w:rPr>
          <w:rFonts w:ascii="Wingdings" w:eastAsia="Wingdings" w:hAnsi="Wingdings" w:cs="Wingdings"/>
          <w:position w:val="-1"/>
        </w:rPr>
        <w:t></w:t>
      </w:r>
      <w:r>
        <w:rPr>
          <w:position w:val="-1"/>
        </w:rPr>
        <w:t xml:space="preserve">  </w:t>
      </w:r>
      <w:r>
        <w:rPr>
          <w:spacing w:val="31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P</w:t>
      </w:r>
      <w:r>
        <w:rPr>
          <w:rFonts w:ascii="Bookman Old Style" w:eastAsia="Bookman Old Style" w:hAnsi="Bookman Old Style" w:cs="Bookman Old Style"/>
          <w:position w:val="-1"/>
        </w:rPr>
        <w:t>layi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>
        <w:rPr>
          <w:rFonts w:ascii="Bookman Old Style" w:eastAsia="Bookman Old Style" w:hAnsi="Bookman Old Style" w:cs="Bookman Old Style"/>
          <w:position w:val="-1"/>
        </w:rPr>
        <w:t>g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C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h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s</w:t>
      </w:r>
      <w:r>
        <w:rPr>
          <w:rFonts w:ascii="Bookman Old Style" w:eastAsia="Bookman Old Style" w:hAnsi="Bookman Old Style" w:cs="Bookman Old Style"/>
          <w:position w:val="-1"/>
        </w:rPr>
        <w:t>s,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d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s</w:t>
      </w:r>
      <w:r>
        <w:rPr>
          <w:rFonts w:ascii="Bookman Old Style" w:eastAsia="Bookman Old Style" w:hAnsi="Bookman Old Style" w:cs="Bookman Old Style"/>
          <w:position w:val="-1"/>
        </w:rPr>
        <w:t>ign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i</w:t>
      </w:r>
      <w:r>
        <w:rPr>
          <w:rFonts w:ascii="Bookman Old Style" w:eastAsia="Bookman Old Style" w:hAnsi="Bookman Old Style" w:cs="Bookman Old Style"/>
          <w:position w:val="-1"/>
        </w:rPr>
        <w:t>ng</w:t>
      </w:r>
      <w:r>
        <w:rPr>
          <w:rFonts w:ascii="Bookman Old Style" w:eastAsia="Bookman Old Style" w:hAnsi="Bookman Old Style" w:cs="Bookman Old Style"/>
          <w:spacing w:val="-5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we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>
        <w:rPr>
          <w:rFonts w:ascii="Bookman Old Style" w:eastAsia="Bookman Old Style" w:hAnsi="Bookman Old Style" w:cs="Bookman Old Style"/>
          <w:position w:val="-1"/>
        </w:rPr>
        <w:t>si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s</w:t>
      </w:r>
      <w:r>
        <w:rPr>
          <w:rFonts w:ascii="Bookman Old Style" w:eastAsia="Bookman Old Style" w:hAnsi="Bookman Old Style" w:cs="Bookman Old Style"/>
          <w:position w:val="-1"/>
        </w:rPr>
        <w:t>.</w:t>
      </w:r>
    </w:p>
    <w:p w:rsidR="0017508F" w:rsidRDefault="0017508F">
      <w:pPr>
        <w:spacing w:before="2" w:line="160" w:lineRule="exact"/>
        <w:rPr>
          <w:sz w:val="16"/>
          <w:szCs w:val="16"/>
        </w:rPr>
      </w:pPr>
    </w:p>
    <w:p w:rsidR="0017508F" w:rsidRDefault="00DA0792">
      <w:pPr>
        <w:spacing w:before="16" w:line="260" w:lineRule="exact"/>
        <w:ind w:left="254"/>
        <w:rPr>
          <w:rFonts w:ascii="Calibri" w:eastAsia="Calibri" w:hAnsi="Calibri" w:cs="Calibri"/>
          <w:sz w:val="22"/>
          <w:szCs w:val="22"/>
        </w:rPr>
      </w:pPr>
      <w:r>
        <w:pict>
          <v:group id="_x0000_s1033" style="position:absolute;left:0;text-align:left;margin-left:71.5pt;margin-top:-3.7pt;width:451.15pt;height:21.8pt;z-index:-251653632;mso-position-horizontal-relative:page" coordorigin="1430,-74" coordsize="9023,436">
            <v:shape id="_x0000_s1039" type="#_x0000_t75" style="position:absolute;left:1447;top:-35;width:9006;height:397">
              <v:imagedata r:id="rId25" o:title=""/>
            </v:shape>
            <v:shape id="_x0000_s1038" type="#_x0000_t75" style="position:absolute;left:1466;top:54;width:8968;height:215">
              <v:imagedata r:id="rId26" o:title=""/>
            </v:shape>
            <v:shape id="_x0000_s1037" type="#_x0000_t75" style="position:absolute;left:1440;top:-64;width:8986;height:377">
              <v:imagedata r:id="rId27" o:title=""/>
            </v:shape>
            <v:group id="_x0000_s1034" style="position:absolute;left:1440;top:-64;width:8986;height:377" coordorigin="1440,-64" coordsize="8986,377">
              <v:shape id="_x0000_s1036" style="position:absolute;left:1440;top:-64;width:8986;height:377" coordorigin="1440,-64" coordsize="8986,377" path="m1440,313r8986,l10426,-64r-8986,l1440,313xe" filled="f" strokecolor="#c8c8c8" strokeweight=".96pt">
                <v:path arrowok="t"/>
              </v:shape>
              <v:shape id="_x0000_s1035" type="#_x0000_t75" style="position:absolute;left:1450;top:15;width:8966;height:214">
                <v:imagedata r:id="rId28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>FO</w:t>
      </w:r>
    </w:p>
    <w:p w:rsidR="0017508F" w:rsidRDefault="0017508F">
      <w:pPr>
        <w:spacing w:before="16" w:line="220" w:lineRule="exact"/>
        <w:rPr>
          <w:sz w:val="22"/>
          <w:szCs w:val="22"/>
        </w:rPr>
      </w:pPr>
    </w:p>
    <w:p w:rsidR="0017508F" w:rsidRDefault="00DA0792">
      <w:pPr>
        <w:spacing w:before="31"/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her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</w:rPr>
        <w:t>e: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N</w:t>
      </w:r>
      <w:r>
        <w:rPr>
          <w:rFonts w:ascii="Bookman Old Style" w:eastAsia="Bookman Old Style" w:hAnsi="Bookman Old Style" w:cs="Bookman Old Style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</w:rPr>
        <w:t>Rupa</w:t>
      </w:r>
      <w:proofErr w:type="spellEnd"/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Kum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</w:rPr>
        <w:t>r</w:t>
      </w:r>
    </w:p>
    <w:p w:rsidR="0017508F" w:rsidRDefault="00DA0792">
      <w:pPr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 xml:space="preserve">f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rt</w:t>
      </w:r>
      <w:r>
        <w:rPr>
          <w:rFonts w:ascii="Bookman Old Style" w:eastAsia="Bookman Old Style" w:hAnsi="Bookman Old Style" w:cs="Bookman Old Style"/>
        </w:rPr>
        <w:t>h: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2</w:t>
      </w:r>
      <w:r>
        <w:rPr>
          <w:rFonts w:ascii="Bookman Old Style" w:eastAsia="Bookman Old Style" w:hAnsi="Bookman Old Style" w:cs="Bookman Old Style"/>
          <w:spacing w:val="3"/>
        </w:rPr>
        <w:t>4</w:t>
      </w:r>
      <w:r>
        <w:rPr>
          <w:rFonts w:ascii="Bookman Old Style" w:eastAsia="Bookman Old Style" w:hAnsi="Bookman Old Style" w:cs="Bookman Old Style"/>
        </w:rPr>
        <w:t>-</w:t>
      </w:r>
      <w:r>
        <w:rPr>
          <w:rFonts w:ascii="Bookman Old Style" w:eastAsia="Bookman Old Style" w:hAnsi="Bookman Old Style" w:cs="Bookman Old Style"/>
          <w:spacing w:val="1"/>
        </w:rPr>
        <w:t>0</w:t>
      </w:r>
      <w:r>
        <w:rPr>
          <w:rFonts w:ascii="Bookman Old Style" w:eastAsia="Bookman Old Style" w:hAnsi="Bookman Old Style" w:cs="Bookman Old Style"/>
          <w:spacing w:val="-1"/>
        </w:rPr>
        <w:t>7</w:t>
      </w:r>
      <w:r>
        <w:rPr>
          <w:rFonts w:ascii="Bookman Old Style" w:eastAsia="Bookman Old Style" w:hAnsi="Bookman Old Style" w:cs="Bookman Old Style"/>
          <w:spacing w:val="2"/>
        </w:rPr>
        <w:t>-</w:t>
      </w:r>
      <w:r>
        <w:rPr>
          <w:rFonts w:ascii="Bookman Old Style" w:eastAsia="Bookman Old Style" w:hAnsi="Bookman Old Style" w:cs="Bookman Old Style"/>
          <w:spacing w:val="1"/>
        </w:rPr>
        <w:t>1</w:t>
      </w:r>
      <w:r>
        <w:rPr>
          <w:rFonts w:ascii="Bookman Old Style" w:eastAsia="Bookman Old Style" w:hAnsi="Bookman Old Style" w:cs="Bookman Old Style"/>
          <w:spacing w:val="-1"/>
        </w:rPr>
        <w:t>9</w:t>
      </w:r>
      <w:r>
        <w:rPr>
          <w:rFonts w:ascii="Bookman Old Style" w:eastAsia="Bookman Old Style" w:hAnsi="Bookman Old Style" w:cs="Bookman Old Style"/>
          <w:spacing w:val="1"/>
        </w:rPr>
        <w:t>9</w:t>
      </w:r>
      <w:r>
        <w:rPr>
          <w:rFonts w:ascii="Bookman Old Style" w:eastAsia="Bookman Old Style" w:hAnsi="Bookman Old Style" w:cs="Bookman Old Style"/>
        </w:rPr>
        <w:t>6</w:t>
      </w:r>
    </w:p>
    <w:p w:rsidR="0017508F" w:rsidRDefault="00DA0792">
      <w:pPr>
        <w:ind w:left="3367" w:right="2286" w:hanging="2907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s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spacing w:val="-1"/>
        </w:rPr>
        <w:t xml:space="preserve"> C</w:t>
      </w:r>
      <w:r>
        <w:rPr>
          <w:rFonts w:ascii="Bookman Old Style" w:eastAsia="Bookman Old Style" w:hAnsi="Bookman Old Style" w:cs="Bookman Old Style"/>
          <w:spacing w:val="1"/>
        </w:rPr>
        <w:t>o</w:t>
      </w:r>
      <w:r>
        <w:rPr>
          <w:rFonts w:ascii="Bookman Old Style" w:eastAsia="Bookman Old Style" w:hAnsi="Bookman Old Style" w:cs="Bookman Old Style"/>
        </w:rPr>
        <w:t>m</w:t>
      </w:r>
      <w:r>
        <w:rPr>
          <w:rFonts w:ascii="Bookman Old Style" w:eastAsia="Bookman Old Style" w:hAnsi="Bookman Old Style" w:cs="Bookman Old Style"/>
          <w:spacing w:val="2"/>
        </w:rPr>
        <w:t>m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3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n:</w:t>
      </w:r>
      <w:r>
        <w:rPr>
          <w:rFonts w:ascii="Bookman Old Style" w:eastAsia="Bookman Old Style" w:hAnsi="Bookman Old Style" w:cs="Bookman Old Style"/>
          <w:spacing w:val="-14"/>
        </w:rPr>
        <w:t xml:space="preserve"> </w:t>
      </w:r>
      <w:r>
        <w:rPr>
          <w:rFonts w:ascii="Bookman Old Style" w:eastAsia="Bookman Old Style" w:hAnsi="Bookman Old Style" w:cs="Bookman Old Style"/>
        </w:rPr>
        <w:t>D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: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2</w:t>
      </w:r>
      <w:r>
        <w:rPr>
          <w:rFonts w:ascii="Bookman Old Style" w:eastAsia="Bookman Old Style" w:hAnsi="Bookman Old Style" w:cs="Bookman Old Style"/>
          <w:spacing w:val="3"/>
        </w:rPr>
        <w:t>3</w:t>
      </w:r>
      <w:r>
        <w:rPr>
          <w:rFonts w:ascii="Bookman Old Style" w:eastAsia="Bookman Old Style" w:hAnsi="Bookman Old Style" w:cs="Bookman Old Style"/>
          <w:spacing w:val="2"/>
        </w:rPr>
        <w:t>-</w:t>
      </w:r>
      <w:r>
        <w:rPr>
          <w:rFonts w:ascii="Bookman Old Style" w:eastAsia="Bookman Old Style" w:hAnsi="Bookman Old Style" w:cs="Bookman Old Style"/>
          <w:spacing w:val="-1"/>
        </w:rPr>
        <w:t>1</w:t>
      </w:r>
      <w:r>
        <w:rPr>
          <w:rFonts w:ascii="Bookman Old Style" w:eastAsia="Bookman Old Style" w:hAnsi="Bookman Old Style" w:cs="Bookman Old Style"/>
          <w:spacing w:val="2"/>
        </w:rPr>
        <w:t>-</w:t>
      </w:r>
      <w:r>
        <w:rPr>
          <w:rFonts w:ascii="Bookman Old Style" w:eastAsia="Bookman Old Style" w:hAnsi="Bookman Old Style" w:cs="Bookman Old Style"/>
          <w:spacing w:val="-1"/>
        </w:rPr>
        <w:t>4</w:t>
      </w:r>
      <w:r>
        <w:rPr>
          <w:rFonts w:ascii="Bookman Old Style" w:eastAsia="Bookman Old Style" w:hAnsi="Bookman Old Style" w:cs="Bookman Old Style"/>
          <w:spacing w:val="1"/>
        </w:rPr>
        <w:t>3</w:t>
      </w:r>
      <w:r>
        <w:rPr>
          <w:rFonts w:ascii="Bookman Old Style" w:eastAsia="Bookman Old Style" w:hAnsi="Bookman Old Style" w:cs="Bookman Old Style"/>
          <w:spacing w:val="-1"/>
        </w:rPr>
        <w:t>2</w:t>
      </w:r>
      <w:r>
        <w:rPr>
          <w:rFonts w:ascii="Bookman Old Style" w:eastAsia="Bookman Old Style" w:hAnsi="Bookman Old Style" w:cs="Bookman Old Style"/>
        </w:rPr>
        <w:t>,</w:t>
      </w:r>
      <w:r>
        <w:rPr>
          <w:rFonts w:ascii="Bookman Old Style" w:eastAsia="Bookman Old Style" w:hAnsi="Bookman Old Style" w:cs="Bookman Old Style"/>
          <w:spacing w:val="-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Sa</w:t>
      </w:r>
      <w:r>
        <w:rPr>
          <w:rFonts w:ascii="Bookman Old Style" w:eastAsia="Bookman Old Style" w:hAnsi="Bookman Old Style" w:cs="Bookman Old Style"/>
          <w:spacing w:val="1"/>
        </w:rPr>
        <w:t>k</w:t>
      </w:r>
      <w:r>
        <w:rPr>
          <w:rFonts w:ascii="Bookman Old Style" w:eastAsia="Bookman Old Style" w:hAnsi="Bookman Old Style" w:cs="Bookman Old Style"/>
        </w:rPr>
        <w:t>ilam</w:t>
      </w:r>
      <w:proofErr w:type="spellEnd"/>
      <w:r>
        <w:rPr>
          <w:rFonts w:ascii="Bookman Old Style" w:eastAsia="Bookman Old Style" w:hAnsi="Bookman Old Style" w:cs="Bookman Old Style"/>
          <w:spacing w:val="-7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Vari</w:t>
      </w:r>
      <w:proofErr w:type="spellEnd"/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1"/>
        </w:rPr>
        <w:t>tr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1"/>
        </w:rPr>
        <w:t>p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1"/>
        </w:rPr>
        <w:t>t</w:t>
      </w:r>
      <w:proofErr w:type="spellEnd"/>
      <w:r>
        <w:rPr>
          <w:rFonts w:ascii="Bookman Old Style" w:eastAsia="Bookman Old Style" w:hAnsi="Bookman Old Style" w:cs="Bookman Old Style"/>
        </w:rPr>
        <w:t>,</w:t>
      </w:r>
    </w:p>
    <w:p w:rsidR="0017508F" w:rsidRDefault="00DA0792">
      <w:pPr>
        <w:ind w:left="3332" w:right="5108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  <w:w w:val="99"/>
        </w:rPr>
        <w:t>N</w:t>
      </w:r>
      <w:r>
        <w:rPr>
          <w:rFonts w:ascii="Bookman Old Style" w:eastAsia="Bookman Old Style" w:hAnsi="Bookman Old Style" w:cs="Bookman Old Style"/>
          <w:w w:val="99"/>
        </w:rPr>
        <w:t>ell</w:t>
      </w:r>
      <w:r>
        <w:rPr>
          <w:rFonts w:ascii="Bookman Old Style" w:eastAsia="Bookman Old Style" w:hAnsi="Bookman Old Style" w:cs="Bookman Old Style"/>
          <w:spacing w:val="-1"/>
          <w:w w:val="99"/>
        </w:rPr>
        <w:t>o</w:t>
      </w:r>
      <w:r>
        <w:rPr>
          <w:rFonts w:ascii="Bookman Old Style" w:eastAsia="Bookman Old Style" w:hAnsi="Bookman Old Style" w:cs="Bookman Old Style"/>
          <w:spacing w:val="1"/>
          <w:w w:val="99"/>
        </w:rPr>
        <w:t>r</w:t>
      </w:r>
      <w:r>
        <w:rPr>
          <w:rFonts w:ascii="Bookman Old Style" w:eastAsia="Bookman Old Style" w:hAnsi="Bookman Old Style" w:cs="Bookman Old Style"/>
          <w:w w:val="99"/>
        </w:rPr>
        <w:t>e,</w:t>
      </w:r>
    </w:p>
    <w:p w:rsidR="0017508F" w:rsidRDefault="00DA0792">
      <w:pPr>
        <w:spacing w:line="220" w:lineRule="exact"/>
        <w:ind w:left="3371" w:right="4099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w w:val="99"/>
        </w:rPr>
        <w:t>c</w:t>
      </w:r>
      <w:r>
        <w:rPr>
          <w:rFonts w:ascii="Bookman Old Style" w:eastAsia="Bookman Old Style" w:hAnsi="Bookman Old Style" w:cs="Bookman Old Style"/>
          <w:spacing w:val="1"/>
          <w:w w:val="99"/>
        </w:rPr>
        <w:t>o</w:t>
      </w:r>
      <w:r>
        <w:rPr>
          <w:rFonts w:ascii="Bookman Old Style" w:eastAsia="Bookman Old Style" w:hAnsi="Bookman Old Style" w:cs="Bookman Old Style"/>
          <w:spacing w:val="-1"/>
          <w:w w:val="99"/>
        </w:rPr>
        <w:t>d</w:t>
      </w:r>
      <w:r>
        <w:rPr>
          <w:rFonts w:ascii="Bookman Old Style" w:eastAsia="Bookman Old Style" w:hAnsi="Bookman Old Style" w:cs="Bookman Old Style"/>
          <w:w w:val="99"/>
        </w:rPr>
        <w:t>e</w:t>
      </w:r>
      <w:r>
        <w:rPr>
          <w:rFonts w:ascii="Bookman Old Style" w:eastAsia="Bookman Old Style" w:hAnsi="Bookman Old Style" w:cs="Bookman Old Style"/>
          <w:spacing w:val="2"/>
          <w:w w:val="99"/>
        </w:rPr>
        <w:t>-</w:t>
      </w:r>
      <w:r>
        <w:rPr>
          <w:rFonts w:ascii="Bookman Old Style" w:eastAsia="Bookman Old Style" w:hAnsi="Bookman Old Style" w:cs="Bookman Old Style"/>
          <w:spacing w:val="1"/>
          <w:w w:val="99"/>
        </w:rPr>
        <w:t>5</w:t>
      </w:r>
      <w:r>
        <w:rPr>
          <w:rFonts w:ascii="Bookman Old Style" w:eastAsia="Bookman Old Style" w:hAnsi="Bookman Old Style" w:cs="Bookman Old Style"/>
          <w:spacing w:val="-1"/>
          <w:w w:val="99"/>
        </w:rPr>
        <w:t>2</w:t>
      </w:r>
      <w:r>
        <w:rPr>
          <w:rFonts w:ascii="Bookman Old Style" w:eastAsia="Bookman Old Style" w:hAnsi="Bookman Old Style" w:cs="Bookman Old Style"/>
          <w:spacing w:val="1"/>
          <w:w w:val="99"/>
        </w:rPr>
        <w:t>40</w:t>
      </w:r>
      <w:r>
        <w:rPr>
          <w:rFonts w:ascii="Bookman Old Style" w:eastAsia="Bookman Old Style" w:hAnsi="Bookman Old Style" w:cs="Bookman Old Style"/>
          <w:spacing w:val="-1"/>
          <w:w w:val="99"/>
        </w:rPr>
        <w:t>03</w:t>
      </w:r>
      <w:r>
        <w:rPr>
          <w:rFonts w:ascii="Bookman Old Style" w:eastAsia="Bookman Old Style" w:hAnsi="Bookman Old Style" w:cs="Bookman Old Style"/>
          <w:w w:val="99"/>
        </w:rPr>
        <w:t>.</w:t>
      </w:r>
    </w:p>
    <w:p w:rsidR="0017508F" w:rsidRDefault="00DA0792">
      <w:pPr>
        <w:spacing w:line="220" w:lineRule="exact"/>
        <w:ind w:left="4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position w:val="-1"/>
        </w:rPr>
        <w:t>Lang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position w:val="-1"/>
        </w:rPr>
        <w:t>a</w:t>
      </w:r>
      <w:r>
        <w:rPr>
          <w:rFonts w:ascii="Bookman Old Style" w:eastAsia="Bookman Old Style" w:hAnsi="Bookman Old Style" w:cs="Bookman Old Style"/>
          <w:spacing w:val="2"/>
          <w:position w:val="-1"/>
        </w:rPr>
        <w:t>g</w:t>
      </w:r>
      <w:r>
        <w:rPr>
          <w:rFonts w:ascii="Bookman Old Style" w:eastAsia="Bookman Old Style" w:hAnsi="Bookman Old Style" w:cs="Bookman Old Style"/>
          <w:position w:val="-1"/>
        </w:rPr>
        <w:t>es</w:t>
      </w:r>
      <w:r>
        <w:rPr>
          <w:rFonts w:ascii="Bookman Old Style" w:eastAsia="Bookman Old Style" w:hAnsi="Bookman Old Style" w:cs="Bookman Old Style"/>
          <w:spacing w:val="-10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K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>
        <w:rPr>
          <w:rFonts w:ascii="Bookman Old Style" w:eastAsia="Bookman Old Style" w:hAnsi="Bookman Old Style" w:cs="Bookman Old Style"/>
          <w:position w:val="-1"/>
        </w:rPr>
        <w:t>wn:</w:t>
      </w:r>
      <w:r>
        <w:rPr>
          <w:rFonts w:ascii="Bookman Old Style" w:eastAsia="Bookman Old Style" w:hAnsi="Bookman Old Style" w:cs="Bookman Old Style"/>
          <w:spacing w:val="-5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>
        <w:rPr>
          <w:rFonts w:ascii="Bookman Old Style" w:eastAsia="Bookman Old Style" w:hAnsi="Bookman Old Style" w:cs="Bookman Old Style"/>
          <w:position w:val="-1"/>
        </w:rPr>
        <w:t>el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g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>
        <w:rPr>
          <w:rFonts w:ascii="Bookman Old Style" w:eastAsia="Bookman Old Style" w:hAnsi="Bookman Old Style" w:cs="Bookman Old Style"/>
          <w:position w:val="-1"/>
        </w:rPr>
        <w:t>,</w:t>
      </w:r>
      <w:r>
        <w:rPr>
          <w:rFonts w:ascii="Bookman Old Style" w:eastAsia="Bookman Old Style" w:hAnsi="Bookman Old Style" w:cs="Bookman Old Style"/>
          <w:spacing w:val="-5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>
        <w:rPr>
          <w:rFonts w:ascii="Bookman Old Style" w:eastAsia="Bookman Old Style" w:hAnsi="Bookman Old Style" w:cs="Bookman Old Style"/>
          <w:position w:val="-1"/>
        </w:rPr>
        <w:t>glish</w:t>
      </w:r>
      <w:r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position w:val="-1"/>
        </w:rPr>
        <w:t>and</w:t>
      </w:r>
      <w:r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H</w:t>
      </w:r>
      <w:r>
        <w:rPr>
          <w:rFonts w:ascii="Bookman Old Style" w:eastAsia="Bookman Old Style" w:hAnsi="Bookman Old Style" w:cs="Bookman Old Style"/>
          <w:position w:val="-1"/>
        </w:rPr>
        <w:t>i</w:t>
      </w:r>
      <w:r>
        <w:rPr>
          <w:rFonts w:ascii="Bookman Old Style" w:eastAsia="Bookman Old Style" w:hAnsi="Bookman Old Style" w:cs="Bookman Old Style"/>
          <w:spacing w:val="3"/>
          <w:position w:val="-1"/>
        </w:rPr>
        <w:t>n</w:t>
      </w:r>
      <w:r>
        <w:rPr>
          <w:rFonts w:ascii="Bookman Old Style" w:eastAsia="Bookman Old Style" w:hAnsi="Bookman Old Style" w:cs="Bookman Old Style"/>
          <w:spacing w:val="-1"/>
          <w:position w:val="-1"/>
        </w:rPr>
        <w:t>d</w:t>
      </w:r>
      <w:r>
        <w:rPr>
          <w:rFonts w:ascii="Bookman Old Style" w:eastAsia="Bookman Old Style" w:hAnsi="Bookman Old Style" w:cs="Bookman Old Style"/>
          <w:position w:val="-1"/>
        </w:rPr>
        <w:t>i.</w:t>
      </w:r>
    </w:p>
    <w:p w:rsidR="0017508F" w:rsidRDefault="0017508F">
      <w:pPr>
        <w:spacing w:before="4" w:line="160" w:lineRule="exact"/>
        <w:rPr>
          <w:sz w:val="16"/>
          <w:szCs w:val="16"/>
        </w:rPr>
      </w:pPr>
    </w:p>
    <w:p w:rsidR="0017508F" w:rsidRDefault="0017508F">
      <w:pPr>
        <w:spacing w:line="200" w:lineRule="exact"/>
      </w:pPr>
    </w:p>
    <w:p w:rsidR="0017508F" w:rsidRDefault="00DA0792">
      <w:pPr>
        <w:spacing w:before="16" w:line="260" w:lineRule="exact"/>
        <w:ind w:left="252"/>
        <w:rPr>
          <w:rFonts w:ascii="Calibri" w:eastAsia="Calibri" w:hAnsi="Calibri" w:cs="Calibri"/>
          <w:sz w:val="22"/>
          <w:szCs w:val="22"/>
        </w:rPr>
      </w:pPr>
      <w:r>
        <w:pict>
          <v:group id="_x0000_s1026" style="position:absolute;left:0;text-align:left;margin-left:71.4pt;margin-top:-3.8pt;width:450.4pt;height:21.8pt;z-index:-251656704;mso-position-horizontal-relative:page" coordorigin="1428,-76" coordsize="9008,436">
            <v:shape id="_x0000_s1032" type="#_x0000_t75" style="position:absolute;left:1445;top:-38;width:8992;height:397">
              <v:imagedata r:id="rId17" o:title=""/>
            </v:shape>
            <v:shape id="_x0000_s1031" type="#_x0000_t75" style="position:absolute;left:1464;top:54;width:8951;height:212">
              <v:imagedata r:id="rId7" o:title=""/>
            </v:shape>
            <v:shape id="_x0000_s1030" type="#_x0000_t75" style="position:absolute;left:1438;top:-66;width:8971;height:377">
              <v:imagedata r:id="rId29" o:title=""/>
            </v:shape>
            <v:group id="_x0000_s1027" style="position:absolute;left:1438;top:-66;width:8971;height:377" coordorigin="1438,-66" coordsize="8971,377">
              <v:shape id="_x0000_s1029" style="position:absolute;left:1438;top:-66;width:8971;height:377" coordorigin="1438,-66" coordsize="8971,377" path="m1438,310r8971,l10409,-66r-8971,l1438,310xe" filled="f" strokecolor="#c8c8c8" strokeweight=".96pt">
                <v:path arrowok="t"/>
              </v:shape>
              <v:shape id="_x0000_s1028" type="#_x0000_t75" style="position:absolute;left:1447;top:15;width:8950;height:211">
                <v:imagedata r:id="rId9" o:title="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</w:p>
    <w:p w:rsidR="0017508F" w:rsidRDefault="0017508F">
      <w:pPr>
        <w:spacing w:before="10" w:line="260" w:lineRule="exact"/>
        <w:rPr>
          <w:sz w:val="26"/>
          <w:szCs w:val="26"/>
        </w:rPr>
      </w:pPr>
    </w:p>
    <w:p w:rsidR="0017508F" w:rsidRDefault="00DA0792">
      <w:pPr>
        <w:spacing w:before="31"/>
        <w:ind w:left="280" w:right="89" w:firstLine="18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</w:rPr>
        <w:t>y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clare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hat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he</w:t>
      </w:r>
      <w:r>
        <w:rPr>
          <w:rFonts w:ascii="Bookman Old Style" w:eastAsia="Bookman Old Style" w:hAnsi="Bookman Old Style" w:cs="Bookman Old Style"/>
          <w:spacing w:val="2"/>
        </w:rPr>
        <w:t xml:space="preserve"> 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1"/>
        </w:rPr>
        <w:t>nf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ma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f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i</w:t>
      </w:r>
      <w:r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  <w:spacing w:val="2"/>
        </w:rPr>
        <w:t>h</w:t>
      </w:r>
      <w:r>
        <w:rPr>
          <w:rFonts w:ascii="Bookman Old Style" w:eastAsia="Bookman Old Style" w:hAnsi="Bookman Old Style" w:cs="Bookman Old Style"/>
        </w:rPr>
        <w:t>ed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spacing w:val="2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bo</w:t>
      </w:r>
      <w:r>
        <w:rPr>
          <w:rFonts w:ascii="Bookman Old Style" w:eastAsia="Bookman Old Style" w:hAnsi="Bookman Old Style" w:cs="Bookman Old Style"/>
          <w:spacing w:val="2"/>
        </w:rPr>
        <w:t>v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</w:rPr>
        <w:t>is</w:t>
      </w:r>
      <w:r>
        <w:rPr>
          <w:rFonts w:ascii="Bookman Old Style" w:eastAsia="Bookman Old Style" w:hAnsi="Bookman Old Style" w:cs="Bookman Old Style"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spacing w:val="3"/>
        </w:rPr>
        <w:t>g</w:t>
      </w:r>
      <w:r>
        <w:rPr>
          <w:rFonts w:ascii="Bookman Old Style" w:eastAsia="Bookman Old Style" w:hAnsi="Bookman Old Style" w:cs="Bookman Old Style"/>
        </w:rPr>
        <w:t>en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</w:rPr>
        <w:t>i</w:t>
      </w:r>
      <w:r>
        <w:rPr>
          <w:rFonts w:ascii="Bookman Old Style" w:eastAsia="Bookman Old Style" w:hAnsi="Bookman Old Style" w:cs="Bookman Old Style"/>
          <w:spacing w:val="3"/>
        </w:rPr>
        <w:t>n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5"/>
        </w:rPr>
        <w:t xml:space="preserve"> </w:t>
      </w:r>
      <w:r>
        <w:rPr>
          <w:rFonts w:ascii="Bookman Old Style" w:eastAsia="Bookman Old Style" w:hAnsi="Bookman Old Style" w:cs="Bookman Old Style"/>
        </w:rPr>
        <w:t>&amp;</w:t>
      </w:r>
      <w:r>
        <w:rPr>
          <w:rFonts w:ascii="Bookman Old Style" w:eastAsia="Bookman Old Style" w:hAnsi="Bookman Old Style" w:cs="Bookman Old Style"/>
          <w:spacing w:val="3"/>
        </w:rPr>
        <w:t xml:space="preserve"> 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u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h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ic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o 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 xml:space="preserve">he </w:t>
      </w:r>
      <w:r>
        <w:rPr>
          <w:rFonts w:ascii="Bookman Old Style" w:eastAsia="Bookman Old Style" w:hAnsi="Bookman Old Style" w:cs="Bookman Old Style"/>
          <w:spacing w:val="-1"/>
        </w:rPr>
        <w:t>b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 xml:space="preserve">st 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f my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k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-1"/>
        </w:rPr>
        <w:t>o</w:t>
      </w:r>
      <w:r>
        <w:rPr>
          <w:rFonts w:ascii="Bookman Old Style" w:eastAsia="Bookman Old Style" w:hAnsi="Bookman Old Style" w:cs="Bookman Old Style"/>
        </w:rPr>
        <w:t>w</w:t>
      </w:r>
      <w:r>
        <w:rPr>
          <w:rFonts w:ascii="Bookman Old Style" w:eastAsia="Bookman Old Style" w:hAnsi="Bookman Old Style" w:cs="Bookman Old Style"/>
          <w:spacing w:val="2"/>
        </w:rPr>
        <w:t>l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3"/>
        </w:rPr>
        <w:t>g</w:t>
      </w:r>
      <w:r>
        <w:rPr>
          <w:rFonts w:ascii="Bookman Old Style" w:eastAsia="Bookman Old Style" w:hAnsi="Bookman Old Style" w:cs="Bookman Old Style"/>
        </w:rPr>
        <w:t>e.</w:t>
      </w:r>
    </w:p>
    <w:p w:rsidR="0017508F" w:rsidRDefault="0017508F">
      <w:pPr>
        <w:spacing w:before="15" w:line="220" w:lineRule="exact"/>
        <w:rPr>
          <w:sz w:val="22"/>
          <w:szCs w:val="22"/>
        </w:rPr>
      </w:pP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</w:rPr>
        <w:t>la</w:t>
      </w:r>
      <w:r>
        <w:rPr>
          <w:rFonts w:ascii="Bookman Old Style" w:eastAsia="Bookman Old Style" w:hAnsi="Bookman Old Style" w:cs="Bookman Old Style"/>
          <w:spacing w:val="2"/>
        </w:rPr>
        <w:t>c</w:t>
      </w:r>
      <w:r>
        <w:rPr>
          <w:rFonts w:ascii="Bookman Old Style" w:eastAsia="Bookman Old Style" w:hAnsi="Bookman Old Style" w:cs="Bookman Old Style"/>
        </w:rPr>
        <w:t>e:</w:t>
      </w:r>
      <w:r>
        <w:rPr>
          <w:rFonts w:ascii="Bookman Old Style" w:eastAsia="Bookman Old Style" w:hAnsi="Bookman Old Style" w:cs="Bookman Old Style"/>
          <w:spacing w:val="-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Va</w:t>
      </w:r>
      <w:r>
        <w:rPr>
          <w:rFonts w:ascii="Bookman Old Style" w:eastAsia="Bookman Old Style" w:hAnsi="Bookman Old Style" w:cs="Bookman Old Style"/>
          <w:spacing w:val="1"/>
        </w:rPr>
        <w:t>d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2"/>
        </w:rPr>
        <w:t>e</w:t>
      </w:r>
      <w:r>
        <w:rPr>
          <w:rFonts w:ascii="Bookman Old Style" w:eastAsia="Bookman Old Style" w:hAnsi="Bookman Old Style" w:cs="Bookman Old Style"/>
        </w:rPr>
        <w:t>swa</w:t>
      </w:r>
      <w:r>
        <w:rPr>
          <w:rFonts w:ascii="Bookman Old Style" w:eastAsia="Bookman Old Style" w:hAnsi="Bookman Old Style" w:cs="Bookman Old Style"/>
          <w:spacing w:val="1"/>
        </w:rPr>
        <w:t>r</w:t>
      </w:r>
      <w:r>
        <w:rPr>
          <w:rFonts w:ascii="Bookman Old Style" w:eastAsia="Bookman Old Style" w:hAnsi="Bookman Old Style" w:cs="Bookman Old Style"/>
        </w:rPr>
        <w:t>am</w:t>
      </w:r>
      <w:proofErr w:type="spellEnd"/>
      <w:r>
        <w:rPr>
          <w:rFonts w:ascii="Bookman Old Style" w:eastAsia="Bookman Old Style" w:hAnsi="Bookman Old Style" w:cs="Bookman Old Style"/>
        </w:rPr>
        <w:t xml:space="preserve">                                                                </w:t>
      </w:r>
      <w:r>
        <w:rPr>
          <w:rFonts w:ascii="Bookman Old Style" w:eastAsia="Bookman Old Style" w:hAnsi="Bookman Old Style" w:cs="Bookman Old Style"/>
          <w:spacing w:val="3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</w:rPr>
        <w:t>Nu</w:t>
      </w:r>
      <w:r>
        <w:rPr>
          <w:rFonts w:ascii="Bookman Old Style" w:eastAsia="Bookman Old Style" w:hAnsi="Bookman Old Style" w:cs="Bookman Old Style"/>
        </w:rPr>
        <w:t>n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9"/>
        </w:rPr>
        <w:t xml:space="preserve"> </w:t>
      </w:r>
      <w:r>
        <w:rPr>
          <w:rFonts w:ascii="Bookman Old Style" w:eastAsia="Bookman Old Style" w:hAnsi="Bookman Old Style" w:cs="Bookman Old Style"/>
        </w:rPr>
        <w:t>Sai</w:t>
      </w:r>
      <w:r>
        <w:rPr>
          <w:rFonts w:ascii="Bookman Old Style" w:eastAsia="Bookman Old Style" w:hAnsi="Bookman Old Style" w:cs="Bookman Old Style"/>
          <w:spacing w:val="-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Ra</w:t>
      </w:r>
      <w:r>
        <w:rPr>
          <w:rFonts w:ascii="Bookman Old Style" w:eastAsia="Bookman Old Style" w:hAnsi="Bookman Old Style" w:cs="Bookman Old Style"/>
          <w:spacing w:val="1"/>
        </w:rPr>
        <w:t>n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  <w:spacing w:val="3"/>
        </w:rPr>
        <w:t>h</w:t>
      </w:r>
      <w:r>
        <w:rPr>
          <w:rFonts w:ascii="Bookman Old Style" w:eastAsia="Bookman Old Style" w:hAnsi="Bookman Old Style" w:cs="Bookman Old Style"/>
        </w:rPr>
        <w:t>e</w:t>
      </w:r>
      <w:r>
        <w:rPr>
          <w:rFonts w:ascii="Bookman Old Style" w:eastAsia="Bookman Old Style" w:hAnsi="Bookman Old Style" w:cs="Bookman Old Style"/>
          <w:spacing w:val="-1"/>
        </w:rPr>
        <w:t>e</w:t>
      </w:r>
      <w:r>
        <w:rPr>
          <w:rFonts w:ascii="Bookman Old Style" w:eastAsia="Bookman Old Style" w:hAnsi="Bookman Old Style" w:cs="Bookman Old Style"/>
        </w:rPr>
        <w:t>r</w:t>
      </w:r>
      <w:proofErr w:type="spellEnd"/>
      <w:r>
        <w:rPr>
          <w:rFonts w:ascii="Bookman Old Style" w:eastAsia="Bookman Old Style" w:hAnsi="Bookman Old Style" w:cs="Bookman Old Style"/>
          <w:spacing w:val="-11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G</w:t>
      </w:r>
      <w:r>
        <w:rPr>
          <w:rFonts w:ascii="Bookman Old Style" w:eastAsia="Bookman Old Style" w:hAnsi="Bookman Old Style" w:cs="Bookman Old Style"/>
          <w:spacing w:val="-1"/>
        </w:rPr>
        <w:t>up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a</w:t>
      </w:r>
    </w:p>
    <w:p w:rsidR="0017508F" w:rsidRDefault="00DA0792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D</w:t>
      </w:r>
      <w:r>
        <w:rPr>
          <w:rFonts w:ascii="Bookman Old Style" w:eastAsia="Bookman Old Style" w:hAnsi="Bookman Old Style" w:cs="Bookman Old Style"/>
        </w:rPr>
        <w:t>a</w:t>
      </w:r>
      <w:r>
        <w:rPr>
          <w:rFonts w:ascii="Bookman Old Style" w:eastAsia="Bookman Old Style" w:hAnsi="Bookman Old Style" w:cs="Bookman Old Style"/>
          <w:spacing w:val="1"/>
        </w:rPr>
        <w:t>t</w:t>
      </w:r>
      <w:r>
        <w:rPr>
          <w:rFonts w:ascii="Bookman Old Style" w:eastAsia="Bookman Old Style" w:hAnsi="Bookman Old Style" w:cs="Bookman Old Style"/>
        </w:rPr>
        <w:t>e: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1"/>
        </w:rPr>
        <w:t>2</w:t>
      </w:r>
      <w:r>
        <w:rPr>
          <w:rFonts w:ascii="Bookman Old Style" w:eastAsia="Bookman Old Style" w:hAnsi="Bookman Old Style" w:cs="Bookman Old Style"/>
          <w:spacing w:val="-1"/>
        </w:rPr>
        <w:t>8</w:t>
      </w:r>
      <w:proofErr w:type="spellStart"/>
      <w:r>
        <w:rPr>
          <w:rFonts w:ascii="Bookman Old Style" w:eastAsia="Bookman Old Style" w:hAnsi="Bookman Old Style" w:cs="Bookman Old Style"/>
          <w:spacing w:val="1"/>
          <w:position w:val="5"/>
          <w:sz w:val="13"/>
          <w:szCs w:val="13"/>
        </w:rPr>
        <w:t>t</w:t>
      </w:r>
      <w:r>
        <w:rPr>
          <w:rFonts w:ascii="Bookman Old Style" w:eastAsia="Bookman Old Style" w:hAnsi="Bookman Old Style" w:cs="Bookman Old Style"/>
          <w:position w:val="5"/>
          <w:sz w:val="13"/>
          <w:szCs w:val="13"/>
        </w:rPr>
        <w:t>h</w:t>
      </w:r>
      <w:proofErr w:type="spellEnd"/>
      <w:r>
        <w:rPr>
          <w:rFonts w:ascii="Bookman Old Style" w:eastAsia="Bookman Old Style" w:hAnsi="Bookman Old Style" w:cs="Bookman Old Style"/>
          <w:spacing w:val="21"/>
          <w:position w:val="5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M</w:t>
      </w:r>
      <w:r>
        <w:rPr>
          <w:rFonts w:ascii="Bookman Old Style" w:eastAsia="Bookman Old Style" w:hAnsi="Bookman Old Style" w:cs="Bookman Old Style"/>
        </w:rPr>
        <w:t>ay,</w:t>
      </w:r>
      <w:r>
        <w:rPr>
          <w:rFonts w:ascii="Bookman Old Style" w:eastAsia="Bookman Old Style" w:hAnsi="Bookman Old Style" w:cs="Bookman Old Style"/>
          <w:spacing w:val="-3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2</w:t>
      </w:r>
      <w:r>
        <w:rPr>
          <w:rFonts w:ascii="Bookman Old Style" w:eastAsia="Bookman Old Style" w:hAnsi="Bookman Old Style" w:cs="Bookman Old Style"/>
          <w:spacing w:val="1"/>
        </w:rPr>
        <w:t>01</w:t>
      </w:r>
      <w:r>
        <w:rPr>
          <w:rFonts w:ascii="Bookman Old Style" w:eastAsia="Bookman Old Style" w:hAnsi="Bookman Old Style" w:cs="Bookman Old Style"/>
        </w:rPr>
        <w:t>6</w:t>
      </w:r>
    </w:p>
    <w:sectPr w:rsidR="0017508F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74AB"/>
    <w:multiLevelType w:val="multilevel"/>
    <w:tmpl w:val="41E68B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08F"/>
    <w:rsid w:val="0017508F"/>
    <w:rsid w:val="001C40AD"/>
    <w:rsid w:val="00D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5:docId w15:val="{C17DAB1B-6FF0-4C82-A834-946FCA8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ranadheergupthanunna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chennuru srikanth</cp:lastModifiedBy>
  <cp:revision>2</cp:revision>
  <dcterms:created xsi:type="dcterms:W3CDTF">2016-09-08T14:27:00Z</dcterms:created>
  <dcterms:modified xsi:type="dcterms:W3CDTF">2016-09-08T15:03:00Z</dcterms:modified>
</cp:coreProperties>
</file>